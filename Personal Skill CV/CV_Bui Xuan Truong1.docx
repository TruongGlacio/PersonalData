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817A3" w:rsidRDefault="007817A3">
      <w:pPr>
        <w:pStyle w:val="DocumentTitle"/>
      </w:pPr>
      <w:bookmarkStart w:id="0" w:name="_GoBack"/>
      <w:bookmarkEnd w:id="0"/>
      <w:r>
        <w:t>Curriculum vitae</w:t>
      </w:r>
    </w:p>
    <w:p w:rsidR="007817A3" w:rsidRDefault="007817A3">
      <w:pPr>
        <w:pStyle w:val="Name"/>
      </w:pPr>
      <w:r>
        <w:t>BUI XUAN TRUONG</w:t>
      </w:r>
    </w:p>
    <w:tbl>
      <w:tblPr>
        <w:tblW w:w="0" w:type="auto"/>
        <w:tblInd w:w="-10" w:type="dxa"/>
        <w:tblLayout w:type="fixed"/>
        <w:tblLook w:val="0000" w:firstRow="0" w:lastRow="0" w:firstColumn="0" w:lastColumn="0" w:noHBand="0" w:noVBand="0"/>
      </w:tblPr>
      <w:tblGrid>
        <w:gridCol w:w="2703"/>
        <w:gridCol w:w="1562"/>
        <w:gridCol w:w="6691"/>
      </w:tblGrid>
      <w:tr w:rsidR="007817A3">
        <w:trPr>
          <w:trHeight w:val="380"/>
        </w:trPr>
        <w:tc>
          <w:tcPr>
            <w:tcW w:w="10956" w:type="dxa"/>
            <w:gridSpan w:val="3"/>
            <w:tcBorders>
              <w:top w:val="single" w:sz="8" w:space="0" w:color="C0C0C0"/>
              <w:left w:val="single" w:sz="8" w:space="0" w:color="C0C0C0"/>
              <w:bottom w:val="single" w:sz="8" w:space="0" w:color="C0C0C0"/>
              <w:right w:val="single" w:sz="8" w:space="0" w:color="C0C0C0"/>
            </w:tcBorders>
            <w:shd w:val="clear" w:color="auto" w:fill="auto"/>
          </w:tcPr>
          <w:p w:rsidR="007817A3" w:rsidRDefault="007817A3">
            <w:pPr>
              <w:pStyle w:val="TableHeader"/>
            </w:pPr>
            <w:r>
              <w:t>PERSONAL DETAILS</w:t>
            </w:r>
          </w:p>
        </w:tc>
      </w:tr>
      <w:tr w:rsidR="007817A3">
        <w:trPr>
          <w:trHeight w:val="560"/>
        </w:trPr>
        <w:tc>
          <w:tcPr>
            <w:tcW w:w="2703" w:type="dxa"/>
            <w:vMerge w:val="restart"/>
            <w:tcBorders>
              <w:top w:val="single" w:sz="8" w:space="0" w:color="C0C0C0"/>
              <w:left w:val="single" w:sz="8" w:space="0" w:color="C0C0C0"/>
              <w:bottom w:val="single" w:sz="8" w:space="0" w:color="C0C0C0"/>
            </w:tcBorders>
            <w:shd w:val="clear" w:color="auto" w:fill="auto"/>
          </w:tcPr>
          <w:p w:rsidR="007817A3" w:rsidRDefault="00552824">
            <w:r>
              <w:rPr>
                <w:noProof/>
                <w:lang w:val="en-US"/>
              </w:rPr>
              <w:drawing>
                <wp:inline distT="0" distB="0" distL="0" distR="0">
                  <wp:extent cx="1581150" cy="2105025"/>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l="-9" t="-8" r="-9" b="-8"/>
                          <a:stretch>
                            <a:fillRect/>
                          </a:stretch>
                        </pic:blipFill>
                        <pic:spPr bwMode="auto">
                          <a:xfrm>
                            <a:off x="0" y="0"/>
                            <a:ext cx="1581150" cy="2105025"/>
                          </a:xfrm>
                          <a:prstGeom prst="rect">
                            <a:avLst/>
                          </a:prstGeom>
                          <a:solidFill>
                            <a:srgbClr val="FFFFFF"/>
                          </a:solidFill>
                          <a:ln>
                            <a:noFill/>
                          </a:ln>
                        </pic:spPr>
                      </pic:pic>
                    </a:graphicData>
                  </a:graphic>
                </wp:inline>
              </w:drawing>
            </w:r>
          </w:p>
        </w:tc>
        <w:tc>
          <w:tcPr>
            <w:tcW w:w="1562" w:type="dxa"/>
            <w:tcBorders>
              <w:top w:val="single" w:sz="8" w:space="0" w:color="C0C0C0"/>
              <w:left w:val="single" w:sz="8" w:space="0" w:color="C0C0C0"/>
              <w:bottom w:val="single" w:sz="6" w:space="0" w:color="C0C0C0"/>
            </w:tcBorders>
            <w:shd w:val="clear" w:color="auto" w:fill="auto"/>
            <w:vAlign w:val="center"/>
          </w:tcPr>
          <w:p w:rsidR="007817A3" w:rsidRDefault="007817A3">
            <w:pPr>
              <w:pStyle w:val="TableText2"/>
            </w:pPr>
            <w:r>
              <w:t>Full Name:</w:t>
            </w:r>
          </w:p>
        </w:tc>
        <w:tc>
          <w:tcPr>
            <w:tcW w:w="6691" w:type="dxa"/>
            <w:tcBorders>
              <w:top w:val="single" w:sz="8" w:space="0" w:color="C0C0C0"/>
              <w:left w:val="single" w:sz="6" w:space="0" w:color="C0C0C0"/>
              <w:bottom w:val="single" w:sz="6" w:space="0" w:color="C0C0C0"/>
              <w:right w:val="single" w:sz="8" w:space="0" w:color="C0C0C0"/>
            </w:tcBorders>
            <w:shd w:val="clear" w:color="auto" w:fill="auto"/>
            <w:vAlign w:val="center"/>
          </w:tcPr>
          <w:p w:rsidR="007817A3" w:rsidRDefault="007817A3">
            <w:pPr>
              <w:pStyle w:val="TableText2"/>
            </w:pPr>
            <w:r>
              <w:t>Bui Xuan Truong</w:t>
            </w:r>
          </w:p>
        </w:tc>
      </w:tr>
      <w:tr w:rsidR="007817A3">
        <w:trPr>
          <w:trHeight w:val="713"/>
        </w:trPr>
        <w:tc>
          <w:tcPr>
            <w:tcW w:w="2703" w:type="dxa"/>
            <w:vMerge/>
            <w:tcBorders>
              <w:top w:val="single" w:sz="8" w:space="0" w:color="C0C0C0"/>
              <w:left w:val="single" w:sz="8" w:space="0" w:color="C0C0C0"/>
              <w:bottom w:val="single" w:sz="8" w:space="0" w:color="C0C0C0"/>
            </w:tcBorders>
            <w:shd w:val="clear" w:color="auto" w:fill="auto"/>
          </w:tcPr>
          <w:p w:rsidR="007817A3" w:rsidRDefault="007817A3">
            <w:pPr>
              <w:snapToGrid w:val="0"/>
            </w:pPr>
          </w:p>
        </w:tc>
        <w:tc>
          <w:tcPr>
            <w:tcW w:w="1562" w:type="dxa"/>
            <w:tcBorders>
              <w:top w:val="single" w:sz="6" w:space="0" w:color="C0C0C0"/>
              <w:left w:val="single" w:sz="8" w:space="0" w:color="C0C0C0"/>
              <w:bottom w:val="single" w:sz="6" w:space="0" w:color="C0C0C0"/>
            </w:tcBorders>
            <w:shd w:val="clear" w:color="auto" w:fill="auto"/>
            <w:vAlign w:val="center"/>
          </w:tcPr>
          <w:p w:rsidR="007817A3" w:rsidRDefault="007817A3">
            <w:pPr>
              <w:pStyle w:val="TableText2"/>
            </w:pPr>
            <w:r>
              <w:t>Job Titles:</w:t>
            </w:r>
          </w:p>
        </w:tc>
        <w:tc>
          <w:tcPr>
            <w:tcW w:w="6691" w:type="dxa"/>
            <w:tcBorders>
              <w:top w:val="single" w:sz="6" w:space="0" w:color="C0C0C0"/>
              <w:left w:val="single" w:sz="6" w:space="0" w:color="C0C0C0"/>
              <w:bottom w:val="single" w:sz="6" w:space="0" w:color="C0C0C0"/>
              <w:right w:val="single" w:sz="8" w:space="0" w:color="C0C0C0"/>
            </w:tcBorders>
            <w:shd w:val="clear" w:color="auto" w:fill="auto"/>
            <w:vAlign w:val="center"/>
          </w:tcPr>
          <w:p w:rsidR="007817A3" w:rsidRDefault="007817A3">
            <w:pPr>
              <w:pStyle w:val="TableText2"/>
            </w:pPr>
            <w:r>
              <w:t>Junior Developer</w:t>
            </w:r>
          </w:p>
        </w:tc>
      </w:tr>
      <w:tr w:rsidR="007817A3">
        <w:trPr>
          <w:trHeight w:val="767"/>
        </w:trPr>
        <w:tc>
          <w:tcPr>
            <w:tcW w:w="2703" w:type="dxa"/>
            <w:vMerge/>
            <w:tcBorders>
              <w:top w:val="single" w:sz="8" w:space="0" w:color="C0C0C0"/>
              <w:left w:val="single" w:sz="8" w:space="0" w:color="C0C0C0"/>
              <w:bottom w:val="single" w:sz="8" w:space="0" w:color="C0C0C0"/>
            </w:tcBorders>
            <w:shd w:val="clear" w:color="auto" w:fill="auto"/>
          </w:tcPr>
          <w:p w:rsidR="007817A3" w:rsidRDefault="007817A3">
            <w:pPr>
              <w:snapToGrid w:val="0"/>
            </w:pPr>
          </w:p>
        </w:tc>
        <w:tc>
          <w:tcPr>
            <w:tcW w:w="1562" w:type="dxa"/>
            <w:tcBorders>
              <w:top w:val="single" w:sz="6" w:space="0" w:color="C0C0C0"/>
              <w:left w:val="single" w:sz="8" w:space="0" w:color="C0C0C0"/>
              <w:bottom w:val="single" w:sz="6" w:space="0" w:color="C0C0C0"/>
            </w:tcBorders>
            <w:shd w:val="clear" w:color="auto" w:fill="auto"/>
            <w:vAlign w:val="center"/>
          </w:tcPr>
          <w:p w:rsidR="007817A3" w:rsidRDefault="007817A3">
            <w:pPr>
              <w:pStyle w:val="TableText2"/>
            </w:pPr>
            <w:r>
              <w:t>Date of Birth:</w:t>
            </w:r>
          </w:p>
        </w:tc>
        <w:tc>
          <w:tcPr>
            <w:tcW w:w="6691" w:type="dxa"/>
            <w:tcBorders>
              <w:top w:val="single" w:sz="6" w:space="0" w:color="C0C0C0"/>
              <w:left w:val="single" w:sz="6" w:space="0" w:color="C0C0C0"/>
              <w:bottom w:val="single" w:sz="6" w:space="0" w:color="C0C0C0"/>
              <w:right w:val="single" w:sz="8" w:space="0" w:color="C0C0C0"/>
            </w:tcBorders>
            <w:shd w:val="clear" w:color="auto" w:fill="auto"/>
            <w:vAlign w:val="center"/>
          </w:tcPr>
          <w:p w:rsidR="007817A3" w:rsidRDefault="007817A3">
            <w:pPr>
              <w:pStyle w:val="TableText2"/>
            </w:pPr>
            <w:r>
              <w:t>June 13</w:t>
            </w:r>
            <w:r>
              <w:rPr>
                <w:vertAlign w:val="superscript"/>
              </w:rPr>
              <w:t>st</w:t>
            </w:r>
            <w:r>
              <w:t xml:space="preserve"> 1994</w:t>
            </w:r>
          </w:p>
        </w:tc>
      </w:tr>
      <w:tr w:rsidR="007817A3">
        <w:trPr>
          <w:trHeight w:val="623"/>
        </w:trPr>
        <w:tc>
          <w:tcPr>
            <w:tcW w:w="2703" w:type="dxa"/>
            <w:vMerge/>
            <w:tcBorders>
              <w:top w:val="single" w:sz="8" w:space="0" w:color="C0C0C0"/>
              <w:left w:val="single" w:sz="8" w:space="0" w:color="C0C0C0"/>
              <w:bottom w:val="single" w:sz="8" w:space="0" w:color="C0C0C0"/>
            </w:tcBorders>
            <w:shd w:val="clear" w:color="auto" w:fill="auto"/>
          </w:tcPr>
          <w:p w:rsidR="007817A3" w:rsidRDefault="007817A3">
            <w:pPr>
              <w:snapToGrid w:val="0"/>
            </w:pPr>
          </w:p>
        </w:tc>
        <w:tc>
          <w:tcPr>
            <w:tcW w:w="1562" w:type="dxa"/>
            <w:tcBorders>
              <w:top w:val="single" w:sz="6" w:space="0" w:color="C0C0C0"/>
              <w:left w:val="single" w:sz="8" w:space="0" w:color="C0C0C0"/>
              <w:bottom w:val="single" w:sz="6" w:space="0" w:color="C0C0C0"/>
            </w:tcBorders>
            <w:shd w:val="clear" w:color="auto" w:fill="auto"/>
            <w:vAlign w:val="center"/>
          </w:tcPr>
          <w:p w:rsidR="007817A3" w:rsidRDefault="007817A3">
            <w:pPr>
              <w:pStyle w:val="TableText2"/>
            </w:pPr>
            <w:r>
              <w:t>Place of Birth:</w:t>
            </w:r>
          </w:p>
        </w:tc>
        <w:tc>
          <w:tcPr>
            <w:tcW w:w="6691" w:type="dxa"/>
            <w:tcBorders>
              <w:top w:val="single" w:sz="6" w:space="0" w:color="C0C0C0"/>
              <w:left w:val="single" w:sz="6" w:space="0" w:color="C0C0C0"/>
              <w:bottom w:val="single" w:sz="6" w:space="0" w:color="C0C0C0"/>
              <w:right w:val="single" w:sz="8" w:space="0" w:color="C0C0C0"/>
            </w:tcBorders>
            <w:shd w:val="clear" w:color="auto" w:fill="auto"/>
            <w:vAlign w:val="center"/>
          </w:tcPr>
          <w:p w:rsidR="007817A3" w:rsidRDefault="007817A3">
            <w:pPr>
              <w:pStyle w:val="TableText2"/>
            </w:pPr>
            <w:r>
              <w:t>Thai B</w:t>
            </w:r>
            <w:r>
              <w:rPr>
                <w:lang w:val="en-US"/>
              </w:rPr>
              <w:t>i</w:t>
            </w:r>
            <w:r>
              <w:t>nh, Vietnam</w:t>
            </w:r>
          </w:p>
        </w:tc>
      </w:tr>
      <w:tr w:rsidR="007817A3">
        <w:trPr>
          <w:trHeight w:val="359"/>
        </w:trPr>
        <w:tc>
          <w:tcPr>
            <w:tcW w:w="2703" w:type="dxa"/>
            <w:vMerge/>
            <w:tcBorders>
              <w:top w:val="single" w:sz="8" w:space="0" w:color="C0C0C0"/>
              <w:left w:val="single" w:sz="8" w:space="0" w:color="C0C0C0"/>
              <w:bottom w:val="single" w:sz="8" w:space="0" w:color="C0C0C0"/>
            </w:tcBorders>
            <w:shd w:val="clear" w:color="auto" w:fill="auto"/>
          </w:tcPr>
          <w:p w:rsidR="007817A3" w:rsidRDefault="007817A3">
            <w:pPr>
              <w:snapToGrid w:val="0"/>
            </w:pPr>
          </w:p>
        </w:tc>
        <w:tc>
          <w:tcPr>
            <w:tcW w:w="1562" w:type="dxa"/>
            <w:tcBorders>
              <w:top w:val="single" w:sz="6" w:space="0" w:color="C0C0C0"/>
              <w:left w:val="single" w:sz="8" w:space="0" w:color="C0C0C0"/>
              <w:bottom w:val="single" w:sz="6" w:space="0" w:color="C0C0C0"/>
            </w:tcBorders>
            <w:shd w:val="clear" w:color="auto" w:fill="auto"/>
            <w:vAlign w:val="center"/>
          </w:tcPr>
          <w:p w:rsidR="007817A3" w:rsidRDefault="007817A3">
            <w:pPr>
              <w:pStyle w:val="TableText2"/>
            </w:pPr>
            <w:r>
              <w:t xml:space="preserve">Gender: </w:t>
            </w:r>
          </w:p>
        </w:tc>
        <w:tc>
          <w:tcPr>
            <w:tcW w:w="6691" w:type="dxa"/>
            <w:tcBorders>
              <w:top w:val="single" w:sz="6" w:space="0" w:color="C0C0C0"/>
              <w:left w:val="single" w:sz="6" w:space="0" w:color="C0C0C0"/>
              <w:bottom w:val="single" w:sz="6" w:space="0" w:color="C0C0C0"/>
              <w:right w:val="single" w:sz="8" w:space="0" w:color="C0C0C0"/>
            </w:tcBorders>
            <w:shd w:val="clear" w:color="auto" w:fill="auto"/>
            <w:vAlign w:val="center"/>
          </w:tcPr>
          <w:p w:rsidR="007817A3" w:rsidRDefault="007817A3">
            <w:pPr>
              <w:pStyle w:val="TableText2"/>
            </w:pPr>
            <w:r>
              <w:t>Male</w:t>
            </w:r>
          </w:p>
        </w:tc>
      </w:tr>
    </w:tbl>
    <w:p w:rsidR="007817A3" w:rsidRDefault="007817A3">
      <w:pPr>
        <w:pStyle w:val="TableText2"/>
      </w:pPr>
    </w:p>
    <w:p w:rsidR="007817A3" w:rsidRDefault="007817A3">
      <w:pPr>
        <w:pStyle w:val="TableText2"/>
      </w:pPr>
    </w:p>
    <w:tbl>
      <w:tblPr>
        <w:tblW w:w="0" w:type="auto"/>
        <w:tblInd w:w="-10" w:type="dxa"/>
        <w:tblLayout w:type="fixed"/>
        <w:tblLook w:val="0000" w:firstRow="0" w:lastRow="0" w:firstColumn="0" w:lastColumn="0" w:noHBand="0" w:noVBand="0"/>
      </w:tblPr>
      <w:tblGrid>
        <w:gridCol w:w="10956"/>
      </w:tblGrid>
      <w:tr w:rsidR="007817A3">
        <w:trPr>
          <w:trHeight w:val="470"/>
        </w:trPr>
        <w:tc>
          <w:tcPr>
            <w:tcW w:w="10956" w:type="dxa"/>
            <w:tcBorders>
              <w:top w:val="single" w:sz="8" w:space="0" w:color="C0C0C0"/>
              <w:left w:val="single" w:sz="8" w:space="0" w:color="C0C0C0"/>
              <w:bottom w:val="single" w:sz="8" w:space="0" w:color="C0C0C0"/>
              <w:right w:val="single" w:sz="8" w:space="0" w:color="C0C0C0"/>
            </w:tcBorders>
            <w:shd w:val="clear" w:color="auto" w:fill="auto"/>
          </w:tcPr>
          <w:p w:rsidR="007817A3" w:rsidRDefault="007817A3">
            <w:pPr>
              <w:pStyle w:val="TableHeader"/>
            </w:pPr>
            <w:r>
              <w:t>SUMMARY INFORMATION</w:t>
            </w:r>
          </w:p>
        </w:tc>
      </w:tr>
      <w:tr w:rsidR="007817A3">
        <w:trPr>
          <w:trHeight w:val="625"/>
        </w:trPr>
        <w:tc>
          <w:tcPr>
            <w:tcW w:w="10956" w:type="dxa"/>
            <w:tcBorders>
              <w:top w:val="single" w:sz="8" w:space="0" w:color="C0C0C0"/>
              <w:left w:val="single" w:sz="8" w:space="0" w:color="C0C0C0"/>
              <w:bottom w:val="single" w:sz="8" w:space="0" w:color="C0C0C0"/>
              <w:right w:val="single" w:sz="8" w:space="0" w:color="C0C0C0"/>
            </w:tcBorders>
            <w:shd w:val="clear" w:color="auto" w:fill="auto"/>
          </w:tcPr>
          <w:p w:rsidR="007817A3" w:rsidRDefault="007817A3">
            <w:pPr>
              <w:pStyle w:val="TableText1"/>
            </w:pPr>
            <w:r>
              <w:t>Have 3 years experiences on developing software (C, C++, C#, Qt, Qt UI, QML, Java, Android)</w:t>
            </w:r>
          </w:p>
          <w:p w:rsidR="007817A3" w:rsidRDefault="007817A3">
            <w:pPr>
              <w:pStyle w:val="TableText1"/>
            </w:pPr>
            <w:r>
              <w:t>Have experiences and deep understanding on developing software for Media sevrice in Vehicle,Linux system, Embedded system, IOT</w:t>
            </w:r>
          </w:p>
          <w:p w:rsidR="007817A3" w:rsidRDefault="007817A3">
            <w:pPr>
              <w:pStyle w:val="TableText1"/>
            </w:pPr>
            <w:r>
              <w:t>Have experiences in testing project in  A-Spice process (ENG.6 – ENG.7)</w:t>
            </w:r>
          </w:p>
          <w:p w:rsidR="007817A3" w:rsidRDefault="007817A3">
            <w:pPr>
              <w:pStyle w:val="TableText1"/>
            </w:pPr>
            <w:r>
              <w:t>Have experiences working with Product Project, IOT</w:t>
            </w:r>
          </w:p>
          <w:p w:rsidR="007817A3" w:rsidRDefault="007817A3">
            <w:pPr>
              <w:pStyle w:val="TableText1"/>
            </w:pPr>
            <w:r>
              <w:t>Have experiences work with hardware, communicate between hardware and software</w:t>
            </w:r>
          </w:p>
          <w:p w:rsidR="007817A3" w:rsidRDefault="007817A3">
            <w:pPr>
              <w:pStyle w:val="TableText1"/>
            </w:pPr>
            <w:r>
              <w:t>Work with Bluetooth,  Android (System Service, Beacon Service, module communicate), embedded…</w:t>
            </w:r>
          </w:p>
        </w:tc>
      </w:tr>
    </w:tbl>
    <w:p w:rsidR="007817A3" w:rsidRDefault="007817A3">
      <w:pPr>
        <w:pStyle w:val="TableText2"/>
      </w:pPr>
    </w:p>
    <w:tbl>
      <w:tblPr>
        <w:tblW w:w="0" w:type="auto"/>
        <w:tblInd w:w="-10" w:type="dxa"/>
        <w:tblLayout w:type="fixed"/>
        <w:tblLook w:val="0000" w:firstRow="0" w:lastRow="0" w:firstColumn="0" w:lastColumn="0" w:noHBand="0" w:noVBand="0"/>
      </w:tblPr>
      <w:tblGrid>
        <w:gridCol w:w="2268"/>
        <w:gridCol w:w="8693"/>
      </w:tblGrid>
      <w:tr w:rsidR="007817A3">
        <w:trPr>
          <w:trHeight w:val="425"/>
        </w:trPr>
        <w:tc>
          <w:tcPr>
            <w:tcW w:w="10961" w:type="dxa"/>
            <w:gridSpan w:val="2"/>
            <w:tcBorders>
              <w:top w:val="single" w:sz="8" w:space="0" w:color="C0C0C0"/>
              <w:left w:val="single" w:sz="8" w:space="0" w:color="C0C0C0"/>
              <w:bottom w:val="single" w:sz="8" w:space="0" w:color="C0C0C0"/>
              <w:right w:val="single" w:sz="8" w:space="0" w:color="C0C0C0"/>
            </w:tcBorders>
            <w:shd w:val="clear" w:color="auto" w:fill="auto"/>
          </w:tcPr>
          <w:p w:rsidR="007817A3" w:rsidRDefault="007817A3">
            <w:pPr>
              <w:pStyle w:val="TableHeader"/>
            </w:pPr>
            <w:r>
              <w:t>EDUCATION HISTORY</w:t>
            </w:r>
          </w:p>
        </w:tc>
      </w:tr>
      <w:tr w:rsidR="007817A3">
        <w:trPr>
          <w:trHeight w:val="1649"/>
        </w:trPr>
        <w:tc>
          <w:tcPr>
            <w:tcW w:w="2268" w:type="dxa"/>
            <w:tcBorders>
              <w:top w:val="single" w:sz="8" w:space="0" w:color="C0C0C0"/>
              <w:left w:val="single" w:sz="8" w:space="0" w:color="C0C0C0"/>
              <w:bottom w:val="single" w:sz="8" w:space="0" w:color="C0C0C0"/>
            </w:tcBorders>
            <w:shd w:val="clear" w:color="auto" w:fill="auto"/>
          </w:tcPr>
          <w:p w:rsidR="007817A3" w:rsidRDefault="007817A3">
            <w:pPr>
              <w:pStyle w:val="TableText1"/>
            </w:pPr>
            <w:r>
              <w:t>From: 09/2016</w:t>
            </w:r>
          </w:p>
          <w:p w:rsidR="007817A3" w:rsidRDefault="007817A3">
            <w:pPr>
              <w:pStyle w:val="TableText1"/>
            </w:pPr>
            <w:r>
              <w:t>To: 10/2016</w:t>
            </w:r>
          </w:p>
        </w:tc>
        <w:tc>
          <w:tcPr>
            <w:tcW w:w="8693" w:type="dxa"/>
            <w:tcBorders>
              <w:top w:val="single" w:sz="8" w:space="0" w:color="C0C0C0"/>
              <w:left w:val="single" w:sz="8" w:space="0" w:color="C0C0C0"/>
              <w:bottom w:val="single" w:sz="8" w:space="0" w:color="C0C0C0"/>
              <w:right w:val="single" w:sz="8" w:space="0" w:color="C0C0C0"/>
            </w:tcBorders>
            <w:shd w:val="clear" w:color="auto" w:fill="auto"/>
          </w:tcPr>
          <w:p w:rsidR="007817A3" w:rsidRDefault="007817A3">
            <w:pPr>
              <w:pStyle w:val="TableText1"/>
            </w:pPr>
            <w:r>
              <w:t>University: Ha Noi University of Science and Technology, Vietnam</w:t>
            </w:r>
          </w:p>
          <w:p w:rsidR="007817A3" w:rsidRDefault="007817A3">
            <w:pPr>
              <w:pStyle w:val="TableText1"/>
            </w:pPr>
            <w:r>
              <w:t>Major: Electronic Telecommunication Engineering</w:t>
            </w:r>
          </w:p>
          <w:p w:rsidR="007817A3" w:rsidRDefault="007817A3">
            <w:pPr>
              <w:pStyle w:val="TableText1"/>
            </w:pPr>
            <w:r>
              <w:t>Degree/Qualification: Scholarship to the Microchip company</w:t>
            </w:r>
          </w:p>
          <w:p w:rsidR="007817A3" w:rsidRDefault="007817A3">
            <w:r>
              <w:t>Graduated with honors in scientific research</w:t>
            </w:r>
          </w:p>
          <w:p w:rsidR="007817A3" w:rsidRDefault="007817A3"/>
          <w:p w:rsidR="007817A3" w:rsidRDefault="007817A3">
            <w:r>
              <w:t>Traning student</w:t>
            </w:r>
          </w:p>
        </w:tc>
      </w:tr>
      <w:tr w:rsidR="007817A3">
        <w:trPr>
          <w:trHeight w:val="50"/>
        </w:trPr>
        <w:tc>
          <w:tcPr>
            <w:tcW w:w="2268" w:type="dxa"/>
            <w:tcBorders>
              <w:top w:val="single" w:sz="8" w:space="0" w:color="C0C0C0"/>
              <w:left w:val="single" w:sz="8" w:space="0" w:color="C0C0C0"/>
              <w:bottom w:val="single" w:sz="8" w:space="0" w:color="C0C0C0"/>
            </w:tcBorders>
            <w:shd w:val="clear" w:color="auto" w:fill="auto"/>
          </w:tcPr>
          <w:p w:rsidR="007817A3" w:rsidRDefault="007817A3">
            <w:pPr>
              <w:pStyle w:val="TableText1"/>
            </w:pPr>
            <w:r>
              <w:t>From: 10/2016</w:t>
            </w:r>
          </w:p>
          <w:p w:rsidR="007817A3" w:rsidRDefault="007817A3">
            <w:pPr>
              <w:pStyle w:val="TableText1"/>
            </w:pPr>
            <w:r>
              <w:t>To: 6/2017</w:t>
            </w:r>
          </w:p>
        </w:tc>
        <w:tc>
          <w:tcPr>
            <w:tcW w:w="8693" w:type="dxa"/>
            <w:tcBorders>
              <w:top w:val="single" w:sz="8" w:space="0" w:color="C0C0C0"/>
              <w:left w:val="single" w:sz="8" w:space="0" w:color="C0C0C0"/>
              <w:bottom w:val="single" w:sz="8" w:space="0" w:color="C0C0C0"/>
              <w:right w:val="single" w:sz="8" w:space="0" w:color="C0C0C0"/>
            </w:tcBorders>
            <w:shd w:val="clear" w:color="auto" w:fill="auto"/>
          </w:tcPr>
          <w:p w:rsidR="007817A3" w:rsidRDefault="007817A3">
            <w:pPr>
              <w:pStyle w:val="TableText1"/>
            </w:pPr>
            <w:r>
              <w:t>University: Ha Noi University of Science and Technology, Vietnam</w:t>
            </w:r>
          </w:p>
          <w:p w:rsidR="007817A3" w:rsidRDefault="007817A3">
            <w:pPr>
              <w:pStyle w:val="TableText1"/>
            </w:pPr>
            <w:r>
              <w:t>Major: Electronic Telecommunication Engineering</w:t>
            </w:r>
          </w:p>
          <w:p w:rsidR="007817A3" w:rsidRDefault="007817A3">
            <w:pPr>
              <w:pStyle w:val="TableText1"/>
            </w:pPr>
            <w:r>
              <w:t xml:space="preserve">Job Description: </w:t>
            </w:r>
          </w:p>
          <w:p w:rsidR="007817A3" w:rsidRDefault="007817A3">
            <w:pPr>
              <w:pStyle w:val="TableText1"/>
              <w:numPr>
                <w:ilvl w:val="0"/>
                <w:numId w:val="3"/>
              </w:numPr>
              <w:tabs>
                <w:tab w:val="left" w:pos="720"/>
              </w:tabs>
            </w:pPr>
            <w:r>
              <w:t>System design for HF communication System</w:t>
            </w:r>
          </w:p>
          <w:p w:rsidR="007817A3" w:rsidRDefault="007817A3">
            <w:pPr>
              <w:pStyle w:val="TableText1"/>
              <w:numPr>
                <w:ilvl w:val="0"/>
                <w:numId w:val="3"/>
              </w:numPr>
              <w:tabs>
                <w:tab w:val="left" w:pos="720"/>
              </w:tabs>
            </w:pPr>
            <w:r>
              <w:t>Coding</w:t>
            </w:r>
          </w:p>
          <w:p w:rsidR="007817A3" w:rsidRDefault="007817A3">
            <w:pPr>
              <w:pStyle w:val="TableText1"/>
              <w:numPr>
                <w:ilvl w:val="0"/>
                <w:numId w:val="3"/>
              </w:numPr>
              <w:tabs>
                <w:tab w:val="left" w:pos="720"/>
              </w:tabs>
            </w:pPr>
            <w:r>
              <w:t>Traning student</w:t>
            </w:r>
          </w:p>
        </w:tc>
      </w:tr>
    </w:tbl>
    <w:p w:rsidR="007817A3" w:rsidRDefault="007817A3">
      <w:pPr>
        <w:pStyle w:val="TableText2"/>
      </w:pPr>
    </w:p>
    <w:tbl>
      <w:tblPr>
        <w:tblW w:w="0" w:type="auto"/>
        <w:tblInd w:w="-10" w:type="dxa"/>
        <w:tblLayout w:type="fixed"/>
        <w:tblLook w:val="0000" w:firstRow="0" w:lastRow="0" w:firstColumn="0" w:lastColumn="0" w:noHBand="0" w:noVBand="0"/>
      </w:tblPr>
      <w:tblGrid>
        <w:gridCol w:w="2289"/>
        <w:gridCol w:w="8667"/>
      </w:tblGrid>
      <w:tr w:rsidR="007817A3">
        <w:trPr>
          <w:trHeight w:val="505"/>
        </w:trPr>
        <w:tc>
          <w:tcPr>
            <w:tcW w:w="10956" w:type="dxa"/>
            <w:gridSpan w:val="2"/>
            <w:tcBorders>
              <w:top w:val="single" w:sz="8" w:space="0" w:color="C0C0C0"/>
              <w:left w:val="single" w:sz="8" w:space="0" w:color="C0C0C0"/>
              <w:bottom w:val="single" w:sz="8" w:space="0" w:color="C0C0C0"/>
              <w:right w:val="single" w:sz="8" w:space="0" w:color="C0C0C0"/>
            </w:tcBorders>
            <w:shd w:val="clear" w:color="auto" w:fill="auto"/>
          </w:tcPr>
          <w:p w:rsidR="007817A3" w:rsidRDefault="007817A3">
            <w:pPr>
              <w:pStyle w:val="TableHeader"/>
            </w:pPr>
            <w:r>
              <w:lastRenderedPageBreak/>
              <w:t>EMPLOYMENT HISTORY</w:t>
            </w:r>
          </w:p>
        </w:tc>
      </w:tr>
      <w:tr w:rsidR="007817A3">
        <w:trPr>
          <w:trHeight w:val="570"/>
        </w:trPr>
        <w:tc>
          <w:tcPr>
            <w:tcW w:w="2289" w:type="dxa"/>
            <w:tcBorders>
              <w:top w:val="single" w:sz="8" w:space="0" w:color="C0C0C0"/>
              <w:left w:val="single" w:sz="8" w:space="0" w:color="C0C0C0"/>
              <w:bottom w:val="single" w:sz="8" w:space="0" w:color="C0C0C0"/>
            </w:tcBorders>
            <w:shd w:val="clear" w:color="auto" w:fill="auto"/>
          </w:tcPr>
          <w:p w:rsidR="007817A3" w:rsidRDefault="007817A3">
            <w:pPr>
              <w:pStyle w:val="TableText1"/>
            </w:pPr>
            <w:r>
              <w:t>From: 06/2017</w:t>
            </w:r>
          </w:p>
          <w:p w:rsidR="007817A3" w:rsidRDefault="007817A3">
            <w:pPr>
              <w:pStyle w:val="TableText1"/>
            </w:pPr>
            <w:r>
              <w:t>To: present</w:t>
            </w:r>
          </w:p>
        </w:tc>
        <w:tc>
          <w:tcPr>
            <w:tcW w:w="8667" w:type="dxa"/>
            <w:tcBorders>
              <w:top w:val="single" w:sz="8" w:space="0" w:color="C0C0C0"/>
              <w:left w:val="single" w:sz="8" w:space="0" w:color="C0C0C0"/>
              <w:bottom w:val="single" w:sz="8" w:space="0" w:color="C0C0C0"/>
              <w:right w:val="single" w:sz="8" w:space="0" w:color="C0C0C0"/>
            </w:tcBorders>
            <w:shd w:val="clear" w:color="auto" w:fill="auto"/>
          </w:tcPr>
          <w:p w:rsidR="007817A3" w:rsidRDefault="007817A3">
            <w:pPr>
              <w:pStyle w:val="TableText1"/>
            </w:pPr>
            <w:r>
              <w:t>Company: FPT software</w:t>
            </w:r>
          </w:p>
          <w:p w:rsidR="007817A3" w:rsidRDefault="007817A3">
            <w:pPr>
              <w:pStyle w:val="TableText1"/>
            </w:pPr>
            <w:r>
              <w:t>Job Title: Junior Developer</w:t>
            </w:r>
          </w:p>
          <w:p w:rsidR="007817A3" w:rsidRDefault="007817A3">
            <w:pPr>
              <w:pStyle w:val="TableText1"/>
            </w:pPr>
            <w:r>
              <w:t xml:space="preserve">Job Description: </w:t>
            </w:r>
          </w:p>
          <w:p w:rsidR="007817A3" w:rsidRDefault="007817A3">
            <w:pPr>
              <w:pStyle w:val="TableText1"/>
              <w:numPr>
                <w:ilvl w:val="0"/>
                <w:numId w:val="3"/>
              </w:numPr>
              <w:tabs>
                <w:tab w:val="left" w:pos="720"/>
              </w:tabs>
            </w:pPr>
            <w:r>
              <w:t>Requriment analysic</w:t>
            </w:r>
          </w:p>
          <w:p w:rsidR="007817A3" w:rsidRDefault="007817A3">
            <w:pPr>
              <w:pStyle w:val="TableText1"/>
              <w:numPr>
                <w:ilvl w:val="0"/>
                <w:numId w:val="3"/>
              </w:numPr>
              <w:tabs>
                <w:tab w:val="left" w:pos="720"/>
              </w:tabs>
            </w:pPr>
            <w:r>
              <w:t>Create High level design, Low level design</w:t>
            </w:r>
          </w:p>
          <w:p w:rsidR="007817A3" w:rsidRDefault="007817A3">
            <w:pPr>
              <w:pStyle w:val="TableText1"/>
              <w:numPr>
                <w:ilvl w:val="0"/>
                <w:numId w:val="3"/>
              </w:numPr>
              <w:tabs>
                <w:tab w:val="left" w:pos="720"/>
              </w:tabs>
            </w:pPr>
            <w:r>
              <w:t>Coding</w:t>
            </w:r>
          </w:p>
          <w:p w:rsidR="007817A3" w:rsidRDefault="007817A3">
            <w:pPr>
              <w:pStyle w:val="TableText1"/>
              <w:numPr>
                <w:ilvl w:val="0"/>
                <w:numId w:val="3"/>
              </w:numPr>
              <w:tabs>
                <w:tab w:val="left" w:pos="720"/>
              </w:tabs>
            </w:pPr>
            <w:r>
              <w:t>Unit test</w:t>
            </w:r>
          </w:p>
          <w:p w:rsidR="007817A3" w:rsidRDefault="007817A3">
            <w:pPr>
              <w:pStyle w:val="TableText1"/>
              <w:numPr>
                <w:ilvl w:val="0"/>
                <w:numId w:val="3"/>
              </w:numPr>
              <w:tabs>
                <w:tab w:val="left" w:pos="720"/>
              </w:tabs>
            </w:pPr>
            <w:r>
              <w:t>Integration test</w:t>
            </w:r>
          </w:p>
          <w:p w:rsidR="007817A3" w:rsidRDefault="007817A3">
            <w:pPr>
              <w:pStyle w:val="TableText1"/>
            </w:pPr>
          </w:p>
        </w:tc>
      </w:tr>
    </w:tbl>
    <w:p w:rsidR="007817A3" w:rsidRDefault="007817A3">
      <w:pPr>
        <w:pStyle w:val="TableText2"/>
      </w:pPr>
    </w:p>
    <w:p w:rsidR="007817A3" w:rsidRDefault="007817A3">
      <w:pPr>
        <w:pStyle w:val="TableText2"/>
      </w:pPr>
    </w:p>
    <w:p w:rsidR="007817A3" w:rsidRDefault="007817A3">
      <w:pPr>
        <w:pStyle w:val="TableText2"/>
      </w:pPr>
    </w:p>
    <w:p w:rsidR="007817A3" w:rsidRDefault="007817A3">
      <w:pPr>
        <w:pStyle w:val="TableHeader"/>
      </w:pPr>
      <w:r>
        <w:t>PROJECT REFERENCE AND SKILL SET</w:t>
      </w:r>
    </w:p>
    <w:p w:rsidR="007817A3" w:rsidRDefault="007817A3">
      <w:pPr>
        <w:pStyle w:val="TableText2"/>
      </w:pPr>
    </w:p>
    <w:tbl>
      <w:tblPr>
        <w:tblW w:w="0" w:type="auto"/>
        <w:tblInd w:w="-5" w:type="dxa"/>
        <w:tblLayout w:type="fixed"/>
        <w:tblLook w:val="0000" w:firstRow="0" w:lastRow="0" w:firstColumn="0" w:lastColumn="0" w:noHBand="0" w:noVBand="0"/>
      </w:tblPr>
      <w:tblGrid>
        <w:gridCol w:w="2268"/>
        <w:gridCol w:w="2520"/>
        <w:gridCol w:w="6158"/>
      </w:tblGrid>
      <w:tr w:rsidR="007817A3">
        <w:trPr>
          <w:trHeight w:val="536"/>
        </w:trPr>
        <w:tc>
          <w:tcPr>
            <w:tcW w:w="10946" w:type="dxa"/>
            <w:gridSpan w:val="3"/>
            <w:tcBorders>
              <w:top w:val="dotted" w:sz="4" w:space="0" w:color="000000"/>
              <w:left w:val="dotted" w:sz="4" w:space="0" w:color="000000"/>
              <w:bottom w:val="dotted" w:sz="4" w:space="0" w:color="000000"/>
              <w:right w:val="dotted" w:sz="4" w:space="0" w:color="000000"/>
            </w:tcBorders>
            <w:shd w:val="clear" w:color="auto" w:fill="auto"/>
          </w:tcPr>
          <w:p w:rsidR="007817A3" w:rsidRDefault="007817A3">
            <w:pPr>
              <w:pStyle w:val="TableHeader"/>
            </w:pPr>
            <w:r>
              <w:t>ATTENDED PROJECTS</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r>
              <w:t>From: 03/2016</w:t>
            </w:r>
          </w:p>
          <w:p w:rsidR="007817A3" w:rsidRDefault="007817A3">
            <w:r>
              <w:t>To: 10/2016</w:t>
            </w: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Fire warning for building</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University: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Ha Noi University of Science and Technology, Vietnam</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b/>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size: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10</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position: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Hardware design, system design, Developer</w:t>
            </w:r>
          </w:p>
        </w:tc>
      </w:tr>
      <w:tr w:rsidR="007817A3">
        <w:trPr>
          <w:trHeight w:val="21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b/>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Responsibility: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Refactoring and Development for a Fire Warning System in Building System of Fire Department.</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description: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The project aims to maintain system developed by us</w:t>
            </w:r>
          </w:p>
        </w:tc>
      </w:tr>
      <w:tr w:rsidR="007817A3">
        <w:trPr>
          <w:trHeight w:val="410"/>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languages: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C,C#, Java anrdroi, Html</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technologies: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Ethernet, 3g, Wifi, Wifi hotspot, Cloud service, Internet comunication, …</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pPr>
              <w:snapToGrid w:val="0"/>
            </w:pP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snapToGrid w:val="0"/>
            </w:pP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r>
              <w:t>From: 11/2016</w:t>
            </w:r>
          </w:p>
          <w:p w:rsidR="007817A3" w:rsidRDefault="007817A3">
            <w:r>
              <w:t>To: 6/2017</w:t>
            </w: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HF Digital communication</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University: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Ha Noi University of Science and Technology, Vietnam</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b/>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size: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6</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position: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Hardware design, system design, Developer</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b/>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Responsibility: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pStyle w:val="HTMLPreformatted"/>
            </w:pPr>
            <w:r>
              <w:rPr>
                <w:rFonts w:ascii="Arial" w:hAnsi="Arial" w:cs="Arial"/>
                <w:sz w:val="16"/>
                <w:szCs w:val="16"/>
              </w:rPr>
              <w:t>- Design and Development for HF Digital Communication System of ‘Ministry of Industry and Trade’.</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lang w:val="en-US"/>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description: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xml:space="preserve">The project aims to design and develop system HF communication </w:t>
            </w:r>
            <w:r>
              <w:br/>
            </w:r>
            <w:r>
              <w:rPr>
                <w:shd w:val="clear" w:color="auto" w:fill="FFFFFF"/>
              </w:rPr>
              <w:t>service of the sea</w:t>
            </w:r>
            <w:r>
              <w:t xml:space="preserve"> developed by us</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languages: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xml:space="preserve">- C/C++, Verilog for FPGA </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technologies: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Digital Telecommunication technology, Data encrypt, EA security,   Internet comunication, …</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pPr>
              <w:snapToGrid w:val="0"/>
            </w:pP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snapToGrid w:val="0"/>
            </w:pPr>
          </w:p>
        </w:tc>
      </w:tr>
      <w:tr w:rsidR="007817A3">
        <w:trPr>
          <w:trHeight w:val="411"/>
        </w:trPr>
        <w:tc>
          <w:tcPr>
            <w:tcW w:w="2268" w:type="dxa"/>
            <w:tcBorders>
              <w:top w:val="dotted" w:sz="4" w:space="0" w:color="000000"/>
              <w:left w:val="dotted" w:sz="4" w:space="0" w:color="000000"/>
              <w:bottom w:val="dotted" w:sz="4" w:space="0" w:color="000000"/>
            </w:tcBorders>
            <w:shd w:val="clear" w:color="auto" w:fill="auto"/>
          </w:tcPr>
          <w:p w:rsidR="007817A3" w:rsidRDefault="007817A3">
            <w:r>
              <w:t>From: 8/2017</w:t>
            </w:r>
          </w:p>
          <w:p w:rsidR="007817A3" w:rsidRDefault="007817A3">
            <w:r>
              <w:t>To: 2/2017</w:t>
            </w: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MIB3</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Company name: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FSOFT</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b/>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size: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45</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position: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Developer</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b/>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Responsibility: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Refactoring and Maintenance applications and HMI for a Camera Control System in Automobile of Panasonic.</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description: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The project aims to maintain most automotive application and meidia module developed by us and partner</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languages: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C/C++, Java</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technologies: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Ethernet, 3g, Wifi, Wifi hotspot, …</w:t>
            </w:r>
          </w:p>
          <w:p w:rsidR="007817A3" w:rsidRDefault="007817A3">
            <w:r>
              <w:t>- Multithread, KIPC interface, mutil call….</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pPr>
              <w:snapToGrid w:val="0"/>
            </w:pP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snapToGrid w:val="0"/>
            </w:pP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r>
              <w:t>From: 02/2018</w:t>
            </w:r>
          </w:p>
          <w:p w:rsidR="007817A3" w:rsidRDefault="007817A3">
            <w:r>
              <w:t xml:space="preserve">To: </w:t>
            </w:r>
            <w:r>
              <w:rPr>
                <w:lang w:val="en-US"/>
              </w:rPr>
              <w:t>05/2018</w:t>
            </w: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A1 Platform</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Company name: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F</w:t>
            </w:r>
            <w:r>
              <w:rPr>
                <w:lang w:val="en-US"/>
              </w:rPr>
              <w:t xml:space="preserve">PT </w:t>
            </w:r>
            <w:r>
              <w:t>SOFT</w:t>
            </w:r>
            <w:r>
              <w:rPr>
                <w:lang w:val="en-US"/>
              </w:rPr>
              <w:t>WARE</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b/>
                <w:lang w:val="en-US"/>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size: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70</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position: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Developer</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b/>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Responsibility: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Design, control HMI and fix Bug, support team</w:t>
            </w:r>
          </w:p>
          <w:p w:rsidR="007817A3" w:rsidRDefault="007817A3">
            <w:r>
              <w:t>- Git, SVN and re</w:t>
            </w:r>
            <w:r>
              <w:rPr>
                <w:lang w:val="en-US"/>
              </w:rPr>
              <w:t>dmine</w:t>
            </w:r>
            <w:r>
              <w:t xml:space="preserve"> manage for project</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description: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The project aims to maintain most automotive application and HMI module developed by other and partner</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languages: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C, C++</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technologies: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snapToGrid w:val="0"/>
            </w:pP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pPr>
              <w:snapToGrid w:val="0"/>
            </w:pP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snapToGrid w:val="0"/>
            </w:pP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r>
              <w:rPr>
                <w:lang w:val="en-US"/>
              </w:rPr>
              <w:t>From 05/2018</w:t>
            </w:r>
          </w:p>
          <w:p w:rsidR="007817A3" w:rsidRDefault="007817A3">
            <w:r>
              <w:rPr>
                <w:lang w:val="en-US"/>
              </w:rPr>
              <w:t>To: 7/2018</w:t>
            </w: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rPr>
                <w:lang w:val="en-US"/>
              </w:rPr>
              <w:t xml:space="preserve">Project </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rPr>
                <w:lang w:val="en-US"/>
              </w:rPr>
              <w:t>NSTEX</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lang w:val="en-US"/>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rPr>
                <w:lang w:val="en-US"/>
              </w:rPr>
              <w:t>Company name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rPr>
                <w:lang w:val="en-US"/>
              </w:rPr>
              <w:t>VTI VIET NAM</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lang w:val="en-US"/>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rPr>
                <w:lang w:val="en-US"/>
              </w:rPr>
              <w:t>Project size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rPr>
                <w:lang w:val="en-US"/>
              </w:rPr>
              <w:t>7</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lang w:val="en-US"/>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position: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Developer</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Responsibility: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Design,</w:t>
            </w:r>
            <w:r>
              <w:rPr>
                <w:lang w:val="en-US"/>
              </w:rPr>
              <w:t xml:space="preserve"> Development</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description: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Developed monitor system for steel production line in manufacturing companies of Japan</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languages: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ind w:firstLine="80"/>
            </w:pPr>
            <w:r>
              <w:t>C++</w:t>
            </w:r>
            <w:r>
              <w:rPr>
                <w:lang w:val="en-US"/>
              </w:rPr>
              <w:t xml:space="preserve"> </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lang w:val="en-US"/>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technologies: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snapToGrid w:val="0"/>
            </w:pP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pPr>
              <w:snapToGrid w:val="0"/>
            </w:pP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snapToGrid w:val="0"/>
            </w:pP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r>
              <w:rPr>
                <w:lang w:val="en-US"/>
              </w:rPr>
              <w:t>From 07/2018</w:t>
            </w:r>
          </w:p>
          <w:p w:rsidR="007817A3" w:rsidRDefault="007817A3">
            <w:r>
              <w:rPr>
                <w:lang w:val="en-US"/>
              </w:rPr>
              <w:t>To: 12/2018</w:t>
            </w: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rPr>
                <w:lang w:val="en-US"/>
              </w:rPr>
              <w:t xml:space="preserve">Project </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rPr>
                <w:lang w:val="en-US"/>
              </w:rPr>
              <w:t>RS Receiver</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lang w:val="en-US"/>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rPr>
                <w:lang w:val="en-US"/>
              </w:rPr>
              <w:t>Company name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rPr>
                <w:lang w:val="en-US"/>
              </w:rPr>
              <w:t>VTI VIET NAM</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rPr>
                <w:lang w:val="en-US"/>
              </w:rPr>
              <w:t>Project size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rPr>
                <w:lang w:val="en-US"/>
              </w:rPr>
              <w:t>8</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lang w:val="en-US"/>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position: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Developer</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Responsibility: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 Design,</w:t>
            </w:r>
            <w:r>
              <w:rPr>
                <w:lang w:val="en-US"/>
              </w:rPr>
              <w:t xml:space="preserve"> Development</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Project description: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r>
              <w:t>Developed QR code scaner</w:t>
            </w:r>
            <w:r>
              <w:rPr>
                <w:lang w:val="en-US"/>
              </w:rPr>
              <w:t xml:space="preserve"> </w:t>
            </w:r>
            <w:r>
              <w:t xml:space="preserve"> application </w:t>
            </w:r>
            <w:r>
              <w:rPr>
                <w:lang w:val="en-US"/>
              </w:rPr>
              <w:t xml:space="preserve">to </w:t>
            </w:r>
            <w:r>
              <w:t>filter</w:t>
            </w:r>
            <w:r>
              <w:rPr>
                <w:lang w:val="en-US"/>
              </w:rPr>
              <w:t xml:space="preserve"> data scan from scan device</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rPr>
                <w:lang w:val="en-US"/>
              </w:rPr>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languages: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ind w:firstLine="80"/>
            </w:pPr>
            <w:r>
              <w:t>C++</w:t>
            </w:r>
            <w:r>
              <w:rPr>
                <w:lang w:val="en-US"/>
              </w:rPr>
              <w:t xml:space="preserve"> </w:t>
            </w: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r>
              <w:t>Used programming technologies: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snapToGrid w:val="0"/>
            </w:pPr>
          </w:p>
        </w:tc>
      </w:tr>
      <w:tr w:rsidR="007817A3">
        <w:trPr>
          <w:trHeight w:val="374"/>
        </w:trPr>
        <w:tc>
          <w:tcPr>
            <w:tcW w:w="2268" w:type="dxa"/>
            <w:tcBorders>
              <w:top w:val="dotted" w:sz="4" w:space="0" w:color="000000"/>
              <w:left w:val="dotted" w:sz="4" w:space="0" w:color="000000"/>
              <w:bottom w:val="dotted" w:sz="4" w:space="0" w:color="000000"/>
            </w:tcBorders>
            <w:shd w:val="clear" w:color="auto" w:fill="auto"/>
          </w:tcPr>
          <w:p w:rsidR="007817A3" w:rsidRDefault="007817A3">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7817A3" w:rsidRDefault="007817A3">
            <w:pPr>
              <w:snapToGrid w:val="0"/>
            </w:pP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7817A3" w:rsidRDefault="007817A3">
            <w:pPr>
              <w:snapToGrid w:val="0"/>
            </w:pP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rPr>
                <w:rFonts w:ascii="Times New Roman" w:hAnsi="Times New Roman" w:cs="Times New Roman"/>
                <w:bCs/>
                <w:color w:val="auto"/>
              </w:rPr>
            </w:pPr>
            <w:r>
              <w:rPr>
                <w:rFonts w:ascii="Times New Roman" w:hAnsi="Times New Roman" w:cs="Times New Roman"/>
                <w:bCs/>
                <w:color w:val="auto"/>
                <w:lang w:val="en-US"/>
              </w:rPr>
              <w:t>From :12</w:t>
            </w:r>
            <w:r>
              <w:rPr>
                <w:rFonts w:ascii="Times New Roman" w:hAnsi="Times New Roman" w:cs="Times New Roman"/>
                <w:bCs/>
                <w:color w:val="auto"/>
              </w:rPr>
              <w:t xml:space="preserve">/2018 </w:t>
            </w:r>
          </w:p>
          <w:p w:rsidR="00FD5362" w:rsidRDefault="00FD5362" w:rsidP="00FD5362">
            <w:pPr>
              <w:snapToGrid w:val="0"/>
            </w:pPr>
            <w:r>
              <w:rPr>
                <w:rFonts w:ascii="Times New Roman" w:hAnsi="Times New Roman" w:cs="Times New Roman"/>
                <w:bCs/>
                <w:color w:val="auto"/>
                <w:lang w:val="en-US"/>
              </w:rPr>
              <w:t>To: 02</w:t>
            </w:r>
            <w:r>
              <w:rPr>
                <w:rFonts w:ascii="Times New Roman" w:hAnsi="Times New Roman" w:cs="Times New Roman"/>
                <w:bCs/>
                <w:color w:val="auto"/>
              </w:rPr>
              <w:t>/201</w:t>
            </w:r>
            <w:r>
              <w:rPr>
                <w:rFonts w:ascii="Times New Roman" w:hAnsi="Times New Roman" w:cs="Times New Roman"/>
                <w:bCs/>
                <w:color w:val="auto"/>
                <w:lang w:val="en-US"/>
              </w:rPr>
              <w:t>9</w:t>
            </w: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 xml:space="preserve">Project </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r w:rsidRPr="007817A3">
              <w:rPr>
                <w:rFonts w:ascii="Times New Roman" w:hAnsi="Times New Roman" w:cs="Times New Roman"/>
                <w:b/>
                <w:color w:val="000000"/>
                <w:sz w:val="20"/>
                <w:szCs w:val="20"/>
                <w:lang w:val="en-US"/>
              </w:rPr>
              <w:t>VTI SAYHI</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Company name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r>
              <w:rPr>
                <w:rFonts w:ascii="Times New Roman" w:hAnsi="Times New Roman" w:cs="Times New Roman"/>
                <w:sz w:val="20"/>
                <w:szCs w:val="20"/>
                <w:lang w:val="en-US"/>
              </w:rPr>
              <w:t>VTI VIET NAM</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Project size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lang w:val="en-US"/>
              </w:rPr>
              <w:t>6</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Project position: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r>
              <w:rPr>
                <w:rFonts w:ascii="Times New Roman" w:hAnsi="Times New Roman" w:cs="Times New Roman"/>
                <w:sz w:val="20"/>
                <w:szCs w:val="20"/>
              </w:rPr>
              <w:t>Developer</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Responsibility: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r>
              <w:rPr>
                <w:rFonts w:ascii="Times New Roman" w:hAnsi="Times New Roman" w:cs="Times New Roman"/>
                <w:sz w:val="20"/>
                <w:szCs w:val="20"/>
              </w:rPr>
              <w:t>- Design,</w:t>
            </w:r>
            <w:r>
              <w:rPr>
                <w:rFonts w:ascii="Times New Roman" w:hAnsi="Times New Roman" w:cs="Times New Roman"/>
                <w:sz w:val="20"/>
                <w:szCs w:val="20"/>
                <w:lang w:val="en-US"/>
              </w:rPr>
              <w:t xml:space="preserve"> Development</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Project description: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Pr="007817A3" w:rsidRDefault="00FD5362" w:rsidP="00FD5362">
            <w:pPr>
              <w:snapToGrid w:val="0"/>
              <w:rPr>
                <w:rFonts w:ascii="Times New Roman" w:hAnsi="Times New Roman" w:cs="Times New Roman"/>
                <w:color w:val="000000"/>
                <w:sz w:val="20"/>
                <w:szCs w:val="20"/>
                <w:lang w:val="en-US"/>
              </w:rPr>
            </w:pPr>
            <w:r w:rsidRPr="007817A3">
              <w:rPr>
                <w:rFonts w:ascii="Times New Roman" w:hAnsi="Times New Roman" w:cs="Times New Roman"/>
                <w:color w:val="000000"/>
                <w:sz w:val="20"/>
                <w:szCs w:val="20"/>
                <w:lang w:val="en-US"/>
              </w:rPr>
              <w:t xml:space="preserve">- </w:t>
            </w:r>
            <w:r w:rsidRPr="007817A3">
              <w:rPr>
                <w:rFonts w:ascii="Times New Roman" w:hAnsi="Times New Roman" w:cs="Times New Roman"/>
                <w:color w:val="000000"/>
                <w:sz w:val="20"/>
                <w:szCs w:val="20"/>
              </w:rPr>
              <w:t>Develop a receptionist</w:t>
            </w:r>
            <w:r w:rsidRPr="007817A3">
              <w:rPr>
                <w:rFonts w:ascii="Times New Roman" w:hAnsi="Times New Roman" w:cs="Times New Roman"/>
                <w:color w:val="000000"/>
                <w:sz w:val="20"/>
                <w:szCs w:val="20"/>
                <w:lang w:val="en-US"/>
              </w:rPr>
              <w:t xml:space="preserve"> Application using in living room to recommend structure and execute projects for customer using QT framework on linux system</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Used programming languages: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lang w:val="en-US"/>
              </w:rPr>
              <w:t xml:space="preserve">Qt c++, </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Used programming technologies: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pPr>
              <w:snapToGrid w:val="0"/>
            </w:pP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rPr>
                <w:rFonts w:ascii="Times New Roman" w:hAnsi="Times New Roman" w:cs="Times New Roman"/>
                <w:bCs/>
                <w:color w:val="auto"/>
              </w:rPr>
            </w:pPr>
            <w:r>
              <w:rPr>
                <w:rFonts w:ascii="Times New Roman" w:hAnsi="Times New Roman" w:cs="Times New Roman"/>
                <w:bCs/>
                <w:color w:val="auto"/>
                <w:lang w:val="en-US"/>
              </w:rPr>
              <w:t>From: 2</w:t>
            </w:r>
            <w:r>
              <w:rPr>
                <w:rFonts w:ascii="Times New Roman" w:hAnsi="Times New Roman" w:cs="Times New Roman"/>
                <w:bCs/>
                <w:color w:val="auto"/>
              </w:rPr>
              <w:t>/201</w:t>
            </w:r>
            <w:r>
              <w:rPr>
                <w:rFonts w:ascii="Times New Roman" w:hAnsi="Times New Roman" w:cs="Times New Roman"/>
                <w:bCs/>
                <w:color w:val="auto"/>
                <w:lang w:val="en-US"/>
              </w:rPr>
              <w:t>9</w:t>
            </w:r>
            <w:r>
              <w:rPr>
                <w:rFonts w:ascii="Times New Roman" w:hAnsi="Times New Roman" w:cs="Times New Roman"/>
                <w:bCs/>
                <w:color w:val="auto"/>
              </w:rPr>
              <w:t xml:space="preserve"> </w:t>
            </w:r>
          </w:p>
          <w:p w:rsidR="00FD5362" w:rsidRDefault="00FD5362" w:rsidP="00FD5362">
            <w:pPr>
              <w:snapToGrid w:val="0"/>
            </w:pPr>
            <w:r>
              <w:rPr>
                <w:rFonts w:ascii="Times New Roman" w:hAnsi="Times New Roman" w:cs="Times New Roman"/>
                <w:bCs/>
                <w:color w:val="auto"/>
                <w:lang w:val="en-US"/>
              </w:rPr>
              <w:t>To: 03</w:t>
            </w:r>
            <w:r>
              <w:rPr>
                <w:rFonts w:ascii="Times New Roman" w:hAnsi="Times New Roman" w:cs="Times New Roman"/>
                <w:bCs/>
                <w:color w:val="auto"/>
              </w:rPr>
              <w:t>/201</w:t>
            </w:r>
            <w:r>
              <w:rPr>
                <w:rFonts w:ascii="Times New Roman" w:hAnsi="Times New Roman" w:cs="Times New Roman"/>
                <w:bCs/>
                <w:color w:val="auto"/>
                <w:lang w:val="en-US"/>
              </w:rPr>
              <w:t>9</w:t>
            </w: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 xml:space="preserve">Project </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r w:rsidRPr="007817A3">
              <w:rPr>
                <w:rFonts w:ascii="Times New Roman" w:hAnsi="Times New Roman" w:cs="Times New Roman"/>
                <w:b/>
                <w:color w:val="000000"/>
                <w:sz w:val="20"/>
                <w:szCs w:val="20"/>
                <w:lang w:val="en-US"/>
              </w:rPr>
              <w:t>HARMONIC CONTROL</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Company name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r>
              <w:rPr>
                <w:rFonts w:ascii="Times New Roman" w:hAnsi="Times New Roman" w:cs="Times New Roman"/>
                <w:sz w:val="20"/>
                <w:szCs w:val="20"/>
                <w:lang w:val="en-US"/>
              </w:rPr>
              <w:t>VTI VIET NAM</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Project size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lang w:val="en-US"/>
              </w:rPr>
              <w:t>2</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Project position: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r>
              <w:rPr>
                <w:rFonts w:ascii="Times New Roman" w:hAnsi="Times New Roman" w:cs="Times New Roman"/>
                <w:sz w:val="20"/>
                <w:szCs w:val="20"/>
                <w:lang w:val="en-US"/>
              </w:rPr>
              <w:t>Main Designer, Main Developer</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Responsibility: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r>
              <w:rPr>
                <w:rFonts w:ascii="Times New Roman" w:hAnsi="Times New Roman" w:cs="Times New Roman"/>
                <w:sz w:val="20"/>
                <w:szCs w:val="20"/>
              </w:rPr>
              <w:t>- Design,</w:t>
            </w:r>
            <w:r>
              <w:rPr>
                <w:rFonts w:ascii="Times New Roman" w:hAnsi="Times New Roman" w:cs="Times New Roman"/>
                <w:sz w:val="20"/>
                <w:szCs w:val="20"/>
                <w:lang w:val="en-US"/>
              </w:rPr>
              <w:t xml:space="preserve"> Development</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Project description: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Pr="007817A3" w:rsidRDefault="00FD5362" w:rsidP="00FD5362">
            <w:pPr>
              <w:pStyle w:val="ListBullet0"/>
              <w:numPr>
                <w:ilvl w:val="0"/>
                <w:numId w:val="0"/>
              </w:numPr>
              <w:spacing w:line="276" w:lineRule="auto"/>
              <w:rPr>
                <w:rFonts w:ascii="Times New Roman" w:hAnsi="Times New Roman" w:cs="Times New Roman"/>
                <w:color w:val="000000"/>
                <w:sz w:val="20"/>
              </w:rPr>
            </w:pPr>
            <w:r w:rsidRPr="007817A3">
              <w:rPr>
                <w:rFonts w:ascii="Times New Roman" w:hAnsi="Times New Roman" w:cs="Times New Roman"/>
                <w:color w:val="000000"/>
                <w:sz w:val="20"/>
                <w:lang w:val="en-US"/>
              </w:rPr>
              <w:t xml:space="preserve">- Research and design schematic PCB control Daikin remote control of  VRV harmonic system in building </w:t>
            </w:r>
          </w:p>
          <w:p w:rsidR="00FD5362" w:rsidRPr="007817A3" w:rsidRDefault="00FD5362" w:rsidP="00FD5362">
            <w:pPr>
              <w:pStyle w:val="ListBullet0"/>
              <w:numPr>
                <w:ilvl w:val="0"/>
                <w:numId w:val="0"/>
              </w:numPr>
              <w:spacing w:line="276" w:lineRule="auto"/>
              <w:rPr>
                <w:rFonts w:ascii="Times New Roman" w:hAnsi="Times New Roman" w:cs="Times New Roman"/>
                <w:color w:val="000000"/>
                <w:sz w:val="20"/>
              </w:rPr>
            </w:pPr>
            <w:r w:rsidRPr="007817A3">
              <w:rPr>
                <w:rFonts w:ascii="Times New Roman" w:hAnsi="Times New Roman" w:cs="Times New Roman"/>
                <w:color w:val="000000"/>
                <w:sz w:val="20"/>
                <w:lang w:val="en-US"/>
              </w:rPr>
              <w:t xml:space="preserve">- </w:t>
            </w:r>
            <w:r w:rsidRPr="007817A3">
              <w:rPr>
                <w:rFonts w:ascii="Times New Roman" w:hAnsi="Times New Roman" w:cs="Times New Roman"/>
                <w:color w:val="000000"/>
                <w:sz w:val="20"/>
              </w:rPr>
              <w:t xml:space="preserve">Develop custom Android and </w:t>
            </w:r>
            <w:r w:rsidRPr="007817A3">
              <w:rPr>
                <w:rFonts w:ascii="Times New Roman" w:hAnsi="Times New Roman" w:cs="Times New Roman"/>
                <w:color w:val="000000"/>
                <w:sz w:val="20"/>
                <w:lang w:val="en-US"/>
              </w:rPr>
              <w:t>I</w:t>
            </w:r>
            <w:r w:rsidRPr="007817A3">
              <w:rPr>
                <w:rFonts w:ascii="Times New Roman" w:hAnsi="Times New Roman" w:cs="Times New Roman"/>
                <w:color w:val="000000"/>
                <w:sz w:val="20"/>
              </w:rPr>
              <w:t xml:space="preserve">OS applications </w:t>
            </w:r>
            <w:r w:rsidRPr="007817A3">
              <w:rPr>
                <w:rFonts w:ascii="Times New Roman" w:hAnsi="Times New Roman" w:cs="Times New Roman"/>
                <w:color w:val="000000"/>
                <w:sz w:val="20"/>
                <w:lang w:val="en-US"/>
              </w:rPr>
              <w:t xml:space="preserve">control harmonic for user </w:t>
            </w:r>
            <w:r w:rsidRPr="007817A3">
              <w:rPr>
                <w:rFonts w:ascii="Times New Roman" w:hAnsi="Times New Roman" w:cs="Times New Roman"/>
                <w:color w:val="000000"/>
                <w:sz w:val="20"/>
              </w:rPr>
              <w:t xml:space="preserve"> using </w:t>
            </w:r>
            <w:r w:rsidRPr="007817A3">
              <w:rPr>
                <w:rFonts w:ascii="Times New Roman" w:hAnsi="Times New Roman" w:cs="Times New Roman"/>
                <w:color w:val="000000"/>
                <w:sz w:val="20"/>
                <w:lang w:val="en-US"/>
              </w:rPr>
              <w:t>xamarin framework</w:t>
            </w:r>
            <w:r w:rsidRPr="007817A3">
              <w:rPr>
                <w:rFonts w:ascii="Times New Roman" w:hAnsi="Times New Roman" w:cs="Times New Roman"/>
                <w:color w:val="000000"/>
                <w:sz w:val="20"/>
              </w:rPr>
              <w:t>.</w:t>
            </w:r>
          </w:p>
          <w:p w:rsidR="00FD5362" w:rsidRDefault="00FD5362" w:rsidP="00FD5362">
            <w:pPr>
              <w:snapToGrid w:val="0"/>
              <w:rPr>
                <w:rFonts w:ascii="Times New Roman" w:hAnsi="Times New Roman" w:cs="Times New Roman"/>
                <w:sz w:val="20"/>
                <w:szCs w:val="20"/>
              </w:rPr>
            </w:pP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Used programming languages: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lang w:val="en-US"/>
              </w:rPr>
              <w:t xml:space="preserve">Xamarin c#, Arduino c++, </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Used programming technologies:</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lang w:val="en-US"/>
              </w:rPr>
              <w:t xml:space="preserve">Altium PCB design </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pPr>
              <w:snapToGrid w:val="0"/>
            </w:pP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rPr>
                <w:bCs/>
              </w:rPr>
            </w:pPr>
            <w:r>
              <w:rPr>
                <w:rFonts w:ascii="Times New Roman" w:hAnsi="Times New Roman" w:cs="Times New Roman"/>
                <w:bCs/>
                <w:color w:val="auto"/>
                <w:lang w:val="en-US"/>
              </w:rPr>
              <w:t xml:space="preserve">From: </w:t>
            </w:r>
            <w:r>
              <w:rPr>
                <w:rFonts w:ascii="Times New Roman" w:hAnsi="Times New Roman" w:cs="Times New Roman"/>
                <w:bCs/>
                <w:color w:val="auto"/>
              </w:rPr>
              <w:t>0</w:t>
            </w:r>
            <w:r>
              <w:rPr>
                <w:rFonts w:ascii="Times New Roman" w:hAnsi="Times New Roman" w:cs="Times New Roman"/>
                <w:bCs/>
                <w:color w:val="auto"/>
                <w:lang w:val="en-US"/>
              </w:rPr>
              <w:t>3</w:t>
            </w:r>
            <w:r>
              <w:rPr>
                <w:rFonts w:ascii="Times New Roman" w:hAnsi="Times New Roman" w:cs="Times New Roman"/>
                <w:bCs/>
                <w:color w:val="auto"/>
              </w:rPr>
              <w:t>/2019 – Present</w:t>
            </w: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 xml:space="preserve">Project </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b/>
                <w:color w:val="auto"/>
                <w:sz w:val="20"/>
                <w:szCs w:val="20"/>
                <w:lang w:val="en-US"/>
              </w:rPr>
              <w:t>TRANSLATION</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Company name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r>
              <w:rPr>
                <w:rFonts w:ascii="Times New Roman" w:hAnsi="Times New Roman" w:cs="Times New Roman"/>
                <w:sz w:val="20"/>
                <w:szCs w:val="20"/>
                <w:lang w:val="en-US"/>
              </w:rPr>
              <w:t>VTI VIET NAM</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Project size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lang w:val="en-US"/>
              </w:rPr>
              <w:t>5</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Project position: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r>
              <w:rPr>
                <w:rFonts w:ascii="Times New Roman" w:hAnsi="Times New Roman" w:cs="Times New Roman"/>
                <w:sz w:val="20"/>
                <w:szCs w:val="20"/>
                <w:lang w:val="en-US"/>
              </w:rPr>
              <w:t>Main Designer, Main Developer</w:t>
            </w:r>
          </w:p>
        </w:tc>
      </w:tr>
      <w:tr w:rsidR="00FD5362">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Responsibility: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rPr>
              <w:t>- Design,</w:t>
            </w:r>
            <w:r>
              <w:rPr>
                <w:rFonts w:ascii="Times New Roman" w:hAnsi="Times New Roman" w:cs="Times New Roman"/>
                <w:sz w:val="20"/>
                <w:szCs w:val="20"/>
                <w:lang w:val="en-US"/>
              </w:rPr>
              <w:t xml:space="preserve"> Development, Test</w:t>
            </w: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Project description: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tcPr>
          <w:p w:rsidR="00FD5362" w:rsidRDefault="00FD5362" w:rsidP="00FD5362">
            <w:pPr>
              <w:pStyle w:val="ListBullet0"/>
              <w:numPr>
                <w:ilvl w:val="0"/>
                <w:numId w:val="0"/>
              </w:numPr>
              <w:spacing w:line="276" w:lineRule="auto"/>
              <w:rPr>
                <w:rFonts w:ascii="Times New Roman" w:hAnsi="Times New Roman" w:cs="Times New Roman"/>
                <w:sz w:val="20"/>
              </w:rPr>
            </w:pPr>
            <w:r w:rsidRPr="007817A3">
              <w:rPr>
                <w:rFonts w:ascii="Times New Roman" w:hAnsi="Times New Roman" w:cs="Times New Roman"/>
                <w:color w:val="000000"/>
                <w:sz w:val="20"/>
                <w:lang w:val="en-US"/>
              </w:rPr>
              <w:t>Develop Translate Application using provided translate service include document translate, text translate, using python language and AI</w:t>
            </w: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Used programming languages:</w:t>
            </w:r>
          </w:p>
        </w:tc>
        <w:tc>
          <w:tcPr>
            <w:tcW w:w="6158" w:type="dxa"/>
            <w:tcBorders>
              <w:top w:val="dotted" w:sz="4" w:space="0" w:color="000000"/>
              <w:left w:val="dotted" w:sz="4" w:space="0" w:color="000000"/>
              <w:bottom w:val="dotted" w:sz="4" w:space="0" w:color="000000"/>
              <w:right w:val="dotted" w:sz="4" w:space="0" w:color="000000"/>
            </w:tcBorders>
            <w:shd w:val="clear" w:color="auto" w:fill="auto"/>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lang w:val="en-US"/>
              </w:rPr>
              <w:t>Python</w:t>
            </w: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Used programming technologies:</w:t>
            </w:r>
          </w:p>
        </w:tc>
        <w:tc>
          <w:tcPr>
            <w:tcW w:w="6158" w:type="dxa"/>
            <w:tcBorders>
              <w:top w:val="dotted" w:sz="4" w:space="0" w:color="000000"/>
              <w:left w:val="dotted" w:sz="4" w:space="0" w:color="000000"/>
              <w:bottom w:val="dotted" w:sz="4" w:space="0" w:color="000000"/>
              <w:right w:val="dotted" w:sz="4" w:space="0" w:color="000000"/>
            </w:tcBorders>
            <w:shd w:val="clear" w:color="auto" w:fill="auto"/>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lang w:val="en-US"/>
              </w:rPr>
              <w:t>AI</w:t>
            </w: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tc>
        <w:tc>
          <w:tcPr>
            <w:tcW w:w="6158" w:type="dxa"/>
            <w:tcBorders>
              <w:top w:val="dotted" w:sz="4" w:space="0" w:color="000000"/>
              <w:left w:val="dotted" w:sz="4" w:space="0" w:color="000000"/>
              <w:bottom w:val="dotted" w:sz="4" w:space="0" w:color="000000"/>
              <w:right w:val="dotted" w:sz="4" w:space="0" w:color="000000"/>
            </w:tcBorders>
            <w:shd w:val="clear" w:color="auto" w:fill="auto"/>
          </w:tcPr>
          <w:p w:rsidR="00FD5362" w:rsidRDefault="00FD5362" w:rsidP="00FD5362">
            <w:pPr>
              <w:snapToGrid w:val="0"/>
              <w:rPr>
                <w:rFonts w:ascii="Times New Roman" w:hAnsi="Times New Roman" w:cs="Times New Roman"/>
                <w:sz w:val="20"/>
                <w:szCs w:val="20"/>
                <w:lang w:val="en-US"/>
              </w:rPr>
            </w:pP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rPr>
                <w:bCs/>
              </w:rPr>
            </w:pPr>
            <w:r>
              <w:rPr>
                <w:rFonts w:ascii="Times New Roman" w:hAnsi="Times New Roman" w:cs="Times New Roman"/>
                <w:bCs/>
                <w:color w:val="auto"/>
                <w:lang w:val="en-US"/>
              </w:rPr>
              <w:t xml:space="preserve">From: </w:t>
            </w:r>
            <w:r>
              <w:rPr>
                <w:rFonts w:ascii="Times New Roman" w:hAnsi="Times New Roman" w:cs="Times New Roman"/>
                <w:bCs/>
                <w:color w:val="auto"/>
              </w:rPr>
              <w:t>0</w:t>
            </w:r>
            <w:r>
              <w:rPr>
                <w:rFonts w:ascii="Times New Roman" w:hAnsi="Times New Roman" w:cs="Times New Roman"/>
                <w:bCs/>
                <w:color w:val="auto"/>
                <w:lang w:val="en-US"/>
              </w:rPr>
              <w:t>5</w:t>
            </w:r>
            <w:r>
              <w:rPr>
                <w:rFonts w:ascii="Times New Roman" w:hAnsi="Times New Roman" w:cs="Times New Roman"/>
                <w:bCs/>
                <w:color w:val="auto"/>
              </w:rPr>
              <w:t>/2019 – Present</w:t>
            </w: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 xml:space="preserve">Project </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b/>
                <w:color w:val="auto"/>
                <w:sz w:val="20"/>
                <w:szCs w:val="20"/>
                <w:lang w:val="en-US"/>
              </w:rPr>
              <w:t>AutronSafety</w:t>
            </w: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Company name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rPr>
            </w:pPr>
            <w:r>
              <w:rPr>
                <w:rFonts w:ascii="Times New Roman" w:hAnsi="Times New Roman" w:cs="Times New Roman"/>
                <w:sz w:val="20"/>
                <w:szCs w:val="20"/>
                <w:lang w:val="en-US"/>
              </w:rPr>
              <w:t xml:space="preserve">FPT Software </w:t>
            </w: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rPr>
                <w:lang w:val="en-US"/>
              </w:rPr>
              <w:t>Project size</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lang w:val="en-US"/>
              </w:rPr>
              <w:t>60</w:t>
            </w: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Project position: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B8459F">
            <w:pPr>
              <w:snapToGrid w:val="0"/>
              <w:rPr>
                <w:rFonts w:ascii="Times New Roman" w:hAnsi="Times New Roman" w:cs="Times New Roman"/>
                <w:sz w:val="20"/>
                <w:szCs w:val="20"/>
              </w:rPr>
            </w:pPr>
            <w:r>
              <w:rPr>
                <w:rFonts w:ascii="Times New Roman" w:hAnsi="Times New Roman" w:cs="Times New Roman"/>
                <w:sz w:val="20"/>
                <w:szCs w:val="20"/>
                <w:lang w:val="en-US"/>
              </w:rPr>
              <w:t>D</w:t>
            </w:r>
            <w:r w:rsidR="00B8459F">
              <w:rPr>
                <w:rFonts w:ascii="Times New Roman" w:hAnsi="Times New Roman" w:cs="Times New Roman"/>
                <w:sz w:val="20"/>
                <w:szCs w:val="20"/>
                <w:lang w:val="en-US"/>
              </w:rPr>
              <w:t>esigner, Developer</w:t>
            </w: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Responsibility:</w:t>
            </w:r>
          </w:p>
        </w:tc>
        <w:tc>
          <w:tcPr>
            <w:tcW w:w="6158" w:type="dxa"/>
            <w:tcBorders>
              <w:top w:val="dotted" w:sz="4" w:space="0" w:color="000000"/>
              <w:left w:val="dotted" w:sz="4" w:space="0" w:color="000000"/>
              <w:bottom w:val="dotted" w:sz="4" w:space="0" w:color="000000"/>
              <w:right w:val="dotted" w:sz="4" w:space="0" w:color="000000"/>
            </w:tcBorders>
            <w:shd w:val="clear" w:color="auto" w:fill="auto"/>
            <w:vAlign w:val="center"/>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rPr>
              <w:t>- Design,</w:t>
            </w:r>
            <w:r>
              <w:rPr>
                <w:rFonts w:ascii="Times New Roman" w:hAnsi="Times New Roman" w:cs="Times New Roman"/>
                <w:sz w:val="20"/>
                <w:szCs w:val="20"/>
                <w:lang w:val="en-US"/>
              </w:rPr>
              <w:t xml:space="preserve"> Development, Guideline Test Process, Test</w:t>
            </w: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Project description:</w:t>
            </w:r>
          </w:p>
        </w:tc>
        <w:tc>
          <w:tcPr>
            <w:tcW w:w="6158" w:type="dxa"/>
            <w:tcBorders>
              <w:top w:val="dotted" w:sz="4" w:space="0" w:color="000000"/>
              <w:left w:val="dotted" w:sz="4" w:space="0" w:color="000000"/>
              <w:bottom w:val="dotted" w:sz="4" w:space="0" w:color="000000"/>
              <w:right w:val="dotted" w:sz="4" w:space="0" w:color="000000"/>
            </w:tcBorders>
            <w:shd w:val="clear" w:color="auto" w:fill="auto"/>
          </w:tcPr>
          <w:p w:rsidR="00FD5362" w:rsidRDefault="00FD5362" w:rsidP="00FD5362">
            <w:pPr>
              <w:pStyle w:val="ListBullet0"/>
              <w:numPr>
                <w:ilvl w:val="0"/>
                <w:numId w:val="0"/>
              </w:numPr>
              <w:spacing w:line="276" w:lineRule="auto"/>
              <w:rPr>
                <w:rFonts w:ascii="Times New Roman" w:hAnsi="Times New Roman" w:cs="Times New Roman"/>
                <w:sz w:val="20"/>
              </w:rPr>
            </w:pPr>
            <w:r w:rsidRPr="007817A3">
              <w:rPr>
                <w:rFonts w:ascii="Times New Roman" w:hAnsi="Times New Roman" w:cs="Times New Roman"/>
                <w:color w:val="000000"/>
                <w:sz w:val="20"/>
                <w:lang w:val="en-US"/>
              </w:rPr>
              <w:t xml:space="preserve">Develop </w:t>
            </w:r>
            <w:r>
              <w:rPr>
                <w:rFonts w:ascii="Times New Roman" w:hAnsi="Times New Roman" w:cs="Times New Roman"/>
                <w:b/>
                <w:color w:val="auto"/>
                <w:sz w:val="20"/>
                <w:lang w:val="en-US"/>
              </w:rPr>
              <w:t>AutronSafety</w:t>
            </w:r>
            <w:r w:rsidRPr="007817A3">
              <w:rPr>
                <w:rFonts w:ascii="Times New Roman" w:hAnsi="Times New Roman" w:cs="Times New Roman"/>
                <w:color w:val="000000"/>
                <w:sz w:val="20"/>
                <w:lang w:val="en-US"/>
              </w:rPr>
              <w:t xml:space="preserve">  Project was developed the modules safety on auto with partner are the Autron Company Firm. E2E Module provide safety communication by Protect Data in sender side and detect error code in receiver side  </w:t>
            </w: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Used programming languages:</w:t>
            </w:r>
          </w:p>
        </w:tc>
        <w:tc>
          <w:tcPr>
            <w:tcW w:w="6158" w:type="dxa"/>
            <w:tcBorders>
              <w:top w:val="dotted" w:sz="4" w:space="0" w:color="000000"/>
              <w:left w:val="dotted" w:sz="4" w:space="0" w:color="000000"/>
              <w:bottom w:val="dotted" w:sz="4" w:space="0" w:color="000000"/>
              <w:right w:val="dotted" w:sz="4" w:space="0" w:color="000000"/>
            </w:tcBorders>
            <w:shd w:val="clear" w:color="auto" w:fill="auto"/>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lang w:val="en-US"/>
              </w:rPr>
              <w:t>C</w:t>
            </w:r>
          </w:p>
        </w:tc>
      </w:tr>
      <w:tr w:rsidR="00FD5362" w:rsidTr="007817A3">
        <w:trPr>
          <w:trHeight w:val="374"/>
        </w:trPr>
        <w:tc>
          <w:tcPr>
            <w:tcW w:w="2268" w:type="dxa"/>
            <w:tcBorders>
              <w:top w:val="dotted" w:sz="4" w:space="0" w:color="000000"/>
              <w:left w:val="dotted" w:sz="4" w:space="0" w:color="000000"/>
              <w:bottom w:val="dotted" w:sz="4" w:space="0" w:color="000000"/>
            </w:tcBorders>
            <w:shd w:val="clear" w:color="auto" w:fill="auto"/>
          </w:tcPr>
          <w:p w:rsidR="00FD5362" w:rsidRDefault="00FD5362" w:rsidP="00FD5362">
            <w:pPr>
              <w:snapToGrid w:val="0"/>
            </w:pPr>
          </w:p>
        </w:tc>
        <w:tc>
          <w:tcPr>
            <w:tcW w:w="2520" w:type="dxa"/>
            <w:tcBorders>
              <w:top w:val="dotted" w:sz="4" w:space="0" w:color="000000"/>
              <w:left w:val="dotted" w:sz="4" w:space="0" w:color="000000"/>
              <w:bottom w:val="dotted" w:sz="4" w:space="0" w:color="000000"/>
            </w:tcBorders>
            <w:shd w:val="clear" w:color="auto" w:fill="auto"/>
            <w:vAlign w:val="center"/>
          </w:tcPr>
          <w:p w:rsidR="00FD5362" w:rsidRDefault="00FD5362" w:rsidP="00FD5362">
            <w:r>
              <w:t>Used programming technologies:</w:t>
            </w:r>
          </w:p>
        </w:tc>
        <w:tc>
          <w:tcPr>
            <w:tcW w:w="6158" w:type="dxa"/>
            <w:tcBorders>
              <w:top w:val="dotted" w:sz="4" w:space="0" w:color="000000"/>
              <w:left w:val="dotted" w:sz="4" w:space="0" w:color="000000"/>
              <w:bottom w:val="dotted" w:sz="4" w:space="0" w:color="000000"/>
              <w:right w:val="dotted" w:sz="4" w:space="0" w:color="000000"/>
            </w:tcBorders>
            <w:shd w:val="clear" w:color="auto" w:fill="auto"/>
          </w:tcPr>
          <w:p w:rsidR="00FD5362" w:rsidRDefault="00FD5362" w:rsidP="00FD5362">
            <w:pPr>
              <w:snapToGrid w:val="0"/>
              <w:rPr>
                <w:rFonts w:ascii="Times New Roman" w:hAnsi="Times New Roman" w:cs="Times New Roman"/>
                <w:sz w:val="20"/>
                <w:szCs w:val="20"/>
                <w:lang w:val="en-US"/>
              </w:rPr>
            </w:pPr>
            <w:r>
              <w:rPr>
                <w:rFonts w:ascii="Times New Roman" w:hAnsi="Times New Roman" w:cs="Times New Roman"/>
                <w:sz w:val="20"/>
                <w:szCs w:val="20"/>
                <w:lang w:val="en-US"/>
              </w:rPr>
              <w:t xml:space="preserve">Safety ASILD , Iso 62626 </w:t>
            </w:r>
          </w:p>
        </w:tc>
      </w:tr>
    </w:tbl>
    <w:p w:rsidR="007817A3" w:rsidRDefault="007817A3">
      <w:pPr>
        <w:pStyle w:val="TableText2"/>
      </w:pPr>
    </w:p>
    <w:p w:rsidR="007817A3" w:rsidRDefault="007817A3">
      <w:pPr>
        <w:pStyle w:val="TableText2"/>
      </w:pPr>
    </w:p>
    <w:tbl>
      <w:tblPr>
        <w:tblW w:w="0" w:type="auto"/>
        <w:tblInd w:w="-5" w:type="dxa"/>
        <w:tblLayout w:type="fixed"/>
        <w:tblLook w:val="0000" w:firstRow="0" w:lastRow="0" w:firstColumn="0" w:lastColumn="0" w:noHBand="0" w:noVBand="0"/>
      </w:tblPr>
      <w:tblGrid>
        <w:gridCol w:w="648"/>
        <w:gridCol w:w="720"/>
        <w:gridCol w:w="3420"/>
        <w:gridCol w:w="1260"/>
        <w:gridCol w:w="1260"/>
        <w:gridCol w:w="720"/>
        <w:gridCol w:w="720"/>
        <w:gridCol w:w="720"/>
        <w:gridCol w:w="720"/>
        <w:gridCol w:w="758"/>
      </w:tblGrid>
      <w:tr w:rsidR="007817A3">
        <w:trPr>
          <w:trHeight w:val="570"/>
        </w:trPr>
        <w:tc>
          <w:tcPr>
            <w:tcW w:w="10946" w:type="dxa"/>
            <w:gridSpan w:val="10"/>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TableHeader"/>
            </w:pPr>
            <w:r>
              <w:t>INFORMATION TECHNOLOGY SKILLS</w:t>
            </w:r>
          </w:p>
        </w:tc>
      </w:tr>
      <w:tr w:rsidR="007817A3">
        <w:trPr>
          <w:trHeight w:val="84"/>
        </w:trPr>
        <w:tc>
          <w:tcPr>
            <w:tcW w:w="1368" w:type="dxa"/>
            <w:gridSpan w:val="2"/>
            <w:tcBorders>
              <w:top w:val="single" w:sz="4" w:space="0" w:color="C0C0C0"/>
              <w:left w:val="single" w:sz="4" w:space="0" w:color="C0C0C0"/>
            </w:tcBorders>
            <w:shd w:val="clear" w:color="auto" w:fill="auto"/>
          </w:tcPr>
          <w:p w:rsidR="007817A3" w:rsidRDefault="007817A3">
            <w:pPr>
              <w:pStyle w:val="NoteText"/>
            </w:pPr>
            <w:r>
              <w:t>Experiences:</w:t>
            </w:r>
          </w:p>
        </w:tc>
        <w:tc>
          <w:tcPr>
            <w:tcW w:w="3420" w:type="dxa"/>
            <w:tcBorders>
              <w:top w:val="single" w:sz="4" w:space="0" w:color="C0C0C0"/>
            </w:tcBorders>
            <w:shd w:val="clear" w:color="auto" w:fill="auto"/>
          </w:tcPr>
          <w:p w:rsidR="007817A3" w:rsidRDefault="007817A3">
            <w:pPr>
              <w:pStyle w:val="NoteText"/>
            </w:pPr>
            <w:r>
              <w:t>0:  0 month</w:t>
            </w:r>
          </w:p>
        </w:tc>
        <w:tc>
          <w:tcPr>
            <w:tcW w:w="3240" w:type="dxa"/>
            <w:gridSpan w:val="3"/>
            <w:tcBorders>
              <w:top w:val="single" w:sz="4" w:space="0" w:color="C0C0C0"/>
            </w:tcBorders>
            <w:shd w:val="clear" w:color="auto" w:fill="auto"/>
          </w:tcPr>
          <w:p w:rsidR="007817A3" w:rsidRDefault="007817A3">
            <w:pPr>
              <w:pStyle w:val="NoteText"/>
            </w:pPr>
            <w:r>
              <w:t>2:  6 – 12 months</w:t>
            </w:r>
          </w:p>
        </w:tc>
        <w:tc>
          <w:tcPr>
            <w:tcW w:w="2918" w:type="dxa"/>
            <w:gridSpan w:val="4"/>
            <w:tcBorders>
              <w:top w:val="single" w:sz="4" w:space="0" w:color="C0C0C0"/>
              <w:right w:val="single" w:sz="4" w:space="0" w:color="C0C0C0"/>
            </w:tcBorders>
            <w:shd w:val="clear" w:color="auto" w:fill="auto"/>
          </w:tcPr>
          <w:p w:rsidR="007817A3" w:rsidRDefault="007817A3">
            <w:pPr>
              <w:pStyle w:val="NoteText"/>
            </w:pPr>
            <w:r>
              <w:t>4:  2 – 5 years</w:t>
            </w:r>
          </w:p>
        </w:tc>
      </w:tr>
      <w:tr w:rsidR="007817A3">
        <w:trPr>
          <w:trHeight w:val="81"/>
        </w:trPr>
        <w:tc>
          <w:tcPr>
            <w:tcW w:w="1368" w:type="dxa"/>
            <w:gridSpan w:val="2"/>
            <w:tcBorders>
              <w:left w:val="single" w:sz="4" w:space="0" w:color="C0C0C0"/>
            </w:tcBorders>
            <w:shd w:val="clear" w:color="auto" w:fill="auto"/>
          </w:tcPr>
          <w:p w:rsidR="007817A3" w:rsidRDefault="007817A3">
            <w:pPr>
              <w:pStyle w:val="NoteText"/>
              <w:snapToGrid w:val="0"/>
            </w:pPr>
          </w:p>
        </w:tc>
        <w:tc>
          <w:tcPr>
            <w:tcW w:w="3420" w:type="dxa"/>
            <w:shd w:val="clear" w:color="auto" w:fill="auto"/>
          </w:tcPr>
          <w:p w:rsidR="007817A3" w:rsidRDefault="007817A3">
            <w:pPr>
              <w:pStyle w:val="NoteText"/>
            </w:pPr>
            <w:r>
              <w:t>1:  1 – 6 months</w:t>
            </w:r>
          </w:p>
        </w:tc>
        <w:tc>
          <w:tcPr>
            <w:tcW w:w="3240" w:type="dxa"/>
            <w:gridSpan w:val="3"/>
            <w:shd w:val="clear" w:color="auto" w:fill="auto"/>
          </w:tcPr>
          <w:p w:rsidR="007817A3" w:rsidRDefault="007817A3">
            <w:pPr>
              <w:pStyle w:val="NoteText"/>
            </w:pPr>
            <w:r>
              <w:t>3:  1 – 2 years</w:t>
            </w:r>
          </w:p>
        </w:tc>
        <w:tc>
          <w:tcPr>
            <w:tcW w:w="2918" w:type="dxa"/>
            <w:gridSpan w:val="4"/>
            <w:tcBorders>
              <w:right w:val="single" w:sz="4" w:space="0" w:color="C0C0C0"/>
            </w:tcBorders>
            <w:shd w:val="clear" w:color="auto" w:fill="auto"/>
          </w:tcPr>
          <w:p w:rsidR="007817A3" w:rsidRDefault="007817A3">
            <w:pPr>
              <w:pStyle w:val="NoteText"/>
            </w:pPr>
            <w:r>
              <w:t>5:  &gt; 5 years</w:t>
            </w:r>
          </w:p>
        </w:tc>
      </w:tr>
      <w:tr w:rsidR="007817A3">
        <w:trPr>
          <w:trHeight w:val="81"/>
        </w:trPr>
        <w:tc>
          <w:tcPr>
            <w:tcW w:w="1368" w:type="dxa"/>
            <w:gridSpan w:val="2"/>
            <w:tcBorders>
              <w:left w:val="single" w:sz="4" w:space="0" w:color="C0C0C0"/>
            </w:tcBorders>
            <w:shd w:val="clear" w:color="auto" w:fill="auto"/>
          </w:tcPr>
          <w:p w:rsidR="007817A3" w:rsidRDefault="007817A3">
            <w:pPr>
              <w:pStyle w:val="NoteText"/>
            </w:pPr>
            <w:r>
              <w:t>Last used:</w:t>
            </w:r>
          </w:p>
        </w:tc>
        <w:tc>
          <w:tcPr>
            <w:tcW w:w="3420" w:type="dxa"/>
            <w:shd w:val="clear" w:color="auto" w:fill="auto"/>
          </w:tcPr>
          <w:p w:rsidR="007817A3" w:rsidRDefault="007817A3">
            <w:pPr>
              <w:pStyle w:val="NoteText"/>
            </w:pPr>
            <w:r>
              <w:t>Last year used</w:t>
            </w:r>
          </w:p>
        </w:tc>
        <w:tc>
          <w:tcPr>
            <w:tcW w:w="3240" w:type="dxa"/>
            <w:gridSpan w:val="3"/>
            <w:shd w:val="clear" w:color="auto" w:fill="auto"/>
          </w:tcPr>
          <w:p w:rsidR="007817A3" w:rsidRDefault="007817A3">
            <w:pPr>
              <w:pStyle w:val="NoteText"/>
              <w:snapToGrid w:val="0"/>
            </w:pPr>
          </w:p>
        </w:tc>
        <w:tc>
          <w:tcPr>
            <w:tcW w:w="2918" w:type="dxa"/>
            <w:gridSpan w:val="4"/>
            <w:tcBorders>
              <w:right w:val="single" w:sz="4" w:space="0" w:color="C0C0C0"/>
            </w:tcBorders>
            <w:shd w:val="clear" w:color="auto" w:fill="auto"/>
          </w:tcPr>
          <w:p w:rsidR="007817A3" w:rsidRDefault="007817A3">
            <w:pPr>
              <w:pStyle w:val="NoteText"/>
              <w:snapToGrid w:val="0"/>
            </w:pPr>
          </w:p>
        </w:tc>
      </w:tr>
      <w:tr w:rsidR="007817A3">
        <w:trPr>
          <w:trHeight w:val="81"/>
        </w:trPr>
        <w:tc>
          <w:tcPr>
            <w:tcW w:w="1368" w:type="dxa"/>
            <w:gridSpan w:val="2"/>
            <w:tcBorders>
              <w:left w:val="single" w:sz="4" w:space="0" w:color="C0C0C0"/>
            </w:tcBorders>
            <w:shd w:val="clear" w:color="auto" w:fill="auto"/>
          </w:tcPr>
          <w:p w:rsidR="007817A3" w:rsidRDefault="007817A3">
            <w:pPr>
              <w:pStyle w:val="NoteText"/>
            </w:pPr>
            <w:r>
              <w:t>Expert level:</w:t>
            </w:r>
          </w:p>
        </w:tc>
        <w:tc>
          <w:tcPr>
            <w:tcW w:w="3420" w:type="dxa"/>
            <w:shd w:val="clear" w:color="auto" w:fill="auto"/>
          </w:tcPr>
          <w:p w:rsidR="007817A3" w:rsidRDefault="007817A3">
            <w:pPr>
              <w:pStyle w:val="NoteText"/>
            </w:pPr>
            <w:r>
              <w:t>1:  Beginner Level</w:t>
            </w:r>
          </w:p>
        </w:tc>
        <w:tc>
          <w:tcPr>
            <w:tcW w:w="3240" w:type="dxa"/>
            <w:gridSpan w:val="3"/>
            <w:shd w:val="clear" w:color="auto" w:fill="auto"/>
          </w:tcPr>
          <w:p w:rsidR="007817A3" w:rsidRDefault="007817A3">
            <w:pPr>
              <w:pStyle w:val="NoteText"/>
            </w:pPr>
            <w:r>
              <w:t>3:  Sometimes have to use manuals</w:t>
            </w:r>
          </w:p>
        </w:tc>
        <w:tc>
          <w:tcPr>
            <w:tcW w:w="2918" w:type="dxa"/>
            <w:gridSpan w:val="4"/>
            <w:tcBorders>
              <w:right w:val="single" w:sz="4" w:space="0" w:color="C0C0C0"/>
            </w:tcBorders>
            <w:shd w:val="clear" w:color="auto" w:fill="auto"/>
          </w:tcPr>
          <w:p w:rsidR="007817A3" w:rsidRDefault="007817A3">
            <w:pPr>
              <w:pStyle w:val="NoteText"/>
            </w:pPr>
            <w:r>
              <w:t>5:  Expert Level</w:t>
            </w:r>
          </w:p>
        </w:tc>
      </w:tr>
      <w:tr w:rsidR="007817A3">
        <w:trPr>
          <w:trHeight w:val="81"/>
        </w:trPr>
        <w:tc>
          <w:tcPr>
            <w:tcW w:w="1368" w:type="dxa"/>
            <w:gridSpan w:val="2"/>
            <w:tcBorders>
              <w:left w:val="single" w:sz="4" w:space="0" w:color="C0C0C0"/>
              <w:bottom w:val="single" w:sz="4" w:space="0" w:color="C0C0C0"/>
            </w:tcBorders>
            <w:shd w:val="clear" w:color="auto" w:fill="auto"/>
          </w:tcPr>
          <w:p w:rsidR="007817A3" w:rsidRDefault="007817A3">
            <w:pPr>
              <w:pStyle w:val="NoteText"/>
              <w:snapToGrid w:val="0"/>
            </w:pPr>
          </w:p>
        </w:tc>
        <w:tc>
          <w:tcPr>
            <w:tcW w:w="3420" w:type="dxa"/>
            <w:tcBorders>
              <w:bottom w:val="single" w:sz="4" w:space="0" w:color="C0C0C0"/>
            </w:tcBorders>
            <w:shd w:val="clear" w:color="auto" w:fill="auto"/>
          </w:tcPr>
          <w:p w:rsidR="007817A3" w:rsidRDefault="007817A3">
            <w:pPr>
              <w:pStyle w:val="NoteText"/>
            </w:pPr>
            <w:r>
              <w:t>2:  Always have to use manuals</w:t>
            </w:r>
          </w:p>
        </w:tc>
        <w:tc>
          <w:tcPr>
            <w:tcW w:w="3240" w:type="dxa"/>
            <w:gridSpan w:val="3"/>
            <w:tcBorders>
              <w:bottom w:val="single" w:sz="4" w:space="0" w:color="C0C0C0"/>
            </w:tcBorders>
            <w:shd w:val="clear" w:color="auto" w:fill="auto"/>
          </w:tcPr>
          <w:p w:rsidR="007817A3" w:rsidRDefault="007817A3">
            <w:pPr>
              <w:pStyle w:val="NoteText"/>
            </w:pPr>
            <w:r>
              <w:t>4:  Can solve problems</w:t>
            </w:r>
          </w:p>
        </w:tc>
        <w:tc>
          <w:tcPr>
            <w:tcW w:w="2918" w:type="dxa"/>
            <w:gridSpan w:val="4"/>
            <w:tcBorders>
              <w:bottom w:val="single" w:sz="4" w:space="0" w:color="C0C0C0"/>
              <w:right w:val="single" w:sz="4" w:space="0" w:color="C0C0C0"/>
            </w:tcBorders>
            <w:shd w:val="clear" w:color="auto" w:fill="auto"/>
          </w:tcPr>
          <w:p w:rsidR="007817A3" w:rsidRDefault="007817A3">
            <w:pPr>
              <w:pStyle w:val="NoteText"/>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snapToGrid w:val="0"/>
            </w:pPr>
          </w:p>
        </w:tc>
        <w:tc>
          <w:tcPr>
            <w:tcW w:w="1260" w:type="dxa"/>
            <w:vMerge w:val="restart"/>
            <w:tcBorders>
              <w:top w:val="single" w:sz="4" w:space="0" w:color="C0C0C0"/>
              <w:left w:val="single" w:sz="4" w:space="0" w:color="C0C0C0"/>
              <w:bottom w:val="single" w:sz="4" w:space="0" w:color="C0C0C0"/>
            </w:tcBorders>
            <w:shd w:val="clear" w:color="auto" w:fill="auto"/>
            <w:vAlign w:val="center"/>
          </w:tcPr>
          <w:p w:rsidR="007817A3" w:rsidRDefault="007817A3">
            <w:pPr>
              <w:pStyle w:val="Centered"/>
            </w:pPr>
            <w:r>
              <w:t>Experiences</w:t>
            </w:r>
          </w:p>
        </w:tc>
        <w:tc>
          <w:tcPr>
            <w:tcW w:w="1260" w:type="dxa"/>
            <w:vMerge w:val="restart"/>
            <w:tcBorders>
              <w:top w:val="single" w:sz="4" w:space="0" w:color="C0C0C0"/>
              <w:left w:val="single" w:sz="4" w:space="0" w:color="C0C0C0"/>
              <w:bottom w:val="single" w:sz="4" w:space="0" w:color="C0C0C0"/>
            </w:tcBorders>
            <w:shd w:val="clear" w:color="auto" w:fill="auto"/>
            <w:vAlign w:val="center"/>
          </w:tcPr>
          <w:p w:rsidR="007817A3" w:rsidRDefault="007817A3">
            <w:pPr>
              <w:pStyle w:val="Centered"/>
            </w:pPr>
            <w:r>
              <w:t>Last used</w:t>
            </w:r>
          </w:p>
        </w:tc>
        <w:tc>
          <w:tcPr>
            <w:tcW w:w="3638" w:type="dxa"/>
            <w:gridSpan w:val="5"/>
            <w:tcBorders>
              <w:top w:val="single" w:sz="4" w:space="0" w:color="C0C0C0"/>
              <w:left w:val="single" w:sz="4" w:space="0" w:color="C0C0C0"/>
              <w:bottom w:val="single" w:sz="4" w:space="0" w:color="C0C0C0"/>
              <w:right w:val="single" w:sz="4" w:space="0" w:color="C0C0C0"/>
            </w:tcBorders>
            <w:shd w:val="clear" w:color="auto" w:fill="auto"/>
            <w:vAlign w:val="center"/>
          </w:tcPr>
          <w:p w:rsidR="007817A3" w:rsidRDefault="007817A3">
            <w:pPr>
              <w:pStyle w:val="Centered"/>
            </w:pPr>
            <w:r>
              <w:t>Expert level</w:t>
            </w: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snapToGrid w:val="0"/>
            </w:pPr>
          </w:p>
        </w:tc>
        <w:tc>
          <w:tcPr>
            <w:tcW w:w="1260" w:type="dxa"/>
            <w:vMerge/>
            <w:tcBorders>
              <w:top w:val="single" w:sz="4" w:space="0" w:color="C0C0C0"/>
              <w:left w:val="single" w:sz="4" w:space="0" w:color="C0C0C0"/>
              <w:bottom w:val="single" w:sz="4" w:space="0" w:color="C0C0C0"/>
            </w:tcBorders>
            <w:shd w:val="clear" w:color="auto" w:fill="auto"/>
            <w:vAlign w:val="center"/>
          </w:tcPr>
          <w:p w:rsidR="007817A3" w:rsidRDefault="007817A3">
            <w:pPr>
              <w:pStyle w:val="Centered"/>
              <w:snapToGrid w:val="0"/>
            </w:pPr>
          </w:p>
        </w:tc>
        <w:tc>
          <w:tcPr>
            <w:tcW w:w="1260" w:type="dxa"/>
            <w:vMerge/>
            <w:tcBorders>
              <w:top w:val="single" w:sz="4" w:space="0" w:color="C0C0C0"/>
              <w:left w:val="single" w:sz="4" w:space="0" w:color="C0C0C0"/>
              <w:bottom w:val="single" w:sz="4" w:space="0" w:color="C0C0C0"/>
            </w:tcBorders>
            <w:shd w:val="clear" w:color="auto" w:fill="auto"/>
            <w:vAlign w:val="center"/>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vAlign w:val="center"/>
          </w:tcPr>
          <w:p w:rsidR="007817A3" w:rsidRDefault="007817A3">
            <w:pPr>
              <w:pStyle w:val="Centered"/>
            </w:pPr>
            <w:r>
              <w:t>1</w:t>
            </w:r>
          </w:p>
        </w:tc>
        <w:tc>
          <w:tcPr>
            <w:tcW w:w="720" w:type="dxa"/>
            <w:tcBorders>
              <w:top w:val="single" w:sz="4" w:space="0" w:color="C0C0C0"/>
              <w:left w:val="single" w:sz="4" w:space="0" w:color="C0C0C0"/>
              <w:bottom w:val="single" w:sz="4" w:space="0" w:color="C0C0C0"/>
            </w:tcBorders>
            <w:shd w:val="clear" w:color="auto" w:fill="auto"/>
            <w:vAlign w:val="center"/>
          </w:tcPr>
          <w:p w:rsidR="007817A3" w:rsidRDefault="007817A3">
            <w:pPr>
              <w:pStyle w:val="Centered"/>
            </w:pPr>
            <w:r>
              <w:t>2</w:t>
            </w:r>
          </w:p>
        </w:tc>
        <w:tc>
          <w:tcPr>
            <w:tcW w:w="720" w:type="dxa"/>
            <w:tcBorders>
              <w:top w:val="single" w:sz="4" w:space="0" w:color="C0C0C0"/>
              <w:left w:val="single" w:sz="4" w:space="0" w:color="C0C0C0"/>
              <w:bottom w:val="single" w:sz="4" w:space="0" w:color="C0C0C0"/>
            </w:tcBorders>
            <w:shd w:val="clear" w:color="auto" w:fill="auto"/>
            <w:vAlign w:val="center"/>
          </w:tcPr>
          <w:p w:rsidR="007817A3" w:rsidRDefault="007817A3">
            <w:pPr>
              <w:pStyle w:val="Centered"/>
            </w:pPr>
            <w:r>
              <w:t>3</w:t>
            </w:r>
          </w:p>
        </w:tc>
        <w:tc>
          <w:tcPr>
            <w:tcW w:w="720" w:type="dxa"/>
            <w:tcBorders>
              <w:top w:val="single" w:sz="4" w:space="0" w:color="C0C0C0"/>
              <w:left w:val="single" w:sz="4" w:space="0" w:color="C0C0C0"/>
              <w:bottom w:val="single" w:sz="4" w:space="0" w:color="C0C0C0"/>
            </w:tcBorders>
            <w:shd w:val="clear" w:color="auto" w:fill="auto"/>
            <w:vAlign w:val="center"/>
          </w:tcPr>
          <w:p w:rsidR="007817A3" w:rsidRDefault="007817A3">
            <w:pPr>
              <w:pStyle w:val="Centered"/>
            </w:pPr>
            <w:r>
              <w:t>4</w:t>
            </w:r>
          </w:p>
        </w:tc>
        <w:tc>
          <w:tcPr>
            <w:tcW w:w="758" w:type="dxa"/>
            <w:tcBorders>
              <w:top w:val="single" w:sz="4" w:space="0" w:color="C0C0C0"/>
              <w:left w:val="single" w:sz="4" w:space="0" w:color="C0C0C0"/>
              <w:bottom w:val="single" w:sz="4" w:space="0" w:color="C0C0C0"/>
              <w:right w:val="single" w:sz="4" w:space="0" w:color="C0C0C0"/>
            </w:tcBorders>
            <w:shd w:val="clear" w:color="auto" w:fill="auto"/>
            <w:vAlign w:val="center"/>
          </w:tcPr>
          <w:p w:rsidR="007817A3" w:rsidRDefault="007817A3">
            <w:pPr>
              <w:pStyle w:val="Centered"/>
            </w:pPr>
            <w:r>
              <w:t>5</w:t>
            </w:r>
          </w:p>
        </w:tc>
      </w:tr>
      <w:tr w:rsidR="007817A3">
        <w:trPr>
          <w:trHeight w:hRule="exact" w:val="245"/>
        </w:trPr>
        <w:tc>
          <w:tcPr>
            <w:tcW w:w="10946" w:type="dxa"/>
            <w:gridSpan w:val="10"/>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SkillItem"/>
            </w:pPr>
            <w:r>
              <w:t>Platform</w:t>
            </w: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Linux</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4</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Windows</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5</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10946" w:type="dxa"/>
            <w:gridSpan w:val="10"/>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snapToGrid w:val="0"/>
            </w:pPr>
          </w:p>
        </w:tc>
      </w:tr>
      <w:tr w:rsidR="007817A3">
        <w:trPr>
          <w:trHeight w:hRule="exact" w:val="245"/>
        </w:trPr>
        <w:tc>
          <w:tcPr>
            <w:tcW w:w="10946" w:type="dxa"/>
            <w:gridSpan w:val="10"/>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SkillItem"/>
            </w:pPr>
            <w:r>
              <w:t>Database</w:t>
            </w: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rPr>
                <w:rFonts w:eastAsia="MS Mincho"/>
              </w:rPr>
              <w:t>MS SQL Server</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1</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2016</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rPr>
                <w:rFonts w:eastAsia="MS Mincho"/>
              </w:rPr>
              <w:t>SQLite</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2016</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rPr>
                <w:rFonts w:eastAsia="MS Mincho"/>
              </w:rPr>
              <w:t>Firebase</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2017</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10946" w:type="dxa"/>
            <w:gridSpan w:val="10"/>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snapToGrid w:val="0"/>
            </w:pPr>
          </w:p>
        </w:tc>
      </w:tr>
      <w:tr w:rsidR="007817A3">
        <w:trPr>
          <w:trHeight w:hRule="exact" w:val="291"/>
        </w:trPr>
        <w:tc>
          <w:tcPr>
            <w:tcW w:w="10946" w:type="dxa"/>
            <w:gridSpan w:val="10"/>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SkillItem"/>
            </w:pPr>
            <w:r>
              <w:t>Programming</w:t>
            </w: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C/C++/C#</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4</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jc w:val="left"/>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Java</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3</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2016</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jc w:val="left"/>
            </w:pPr>
            <w:r>
              <w:rPr>
                <w:rFonts w:eastAsia="Arial" w:cs="Arial"/>
              </w:rPr>
              <w:t xml:space="preserve">     </w:t>
            </w: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Python</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1</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2017</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Java/Xml for android</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4</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Cotlin for android</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1</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Qml</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3</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2017</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jc w:val="left"/>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jc w:val="left"/>
            </w:pPr>
            <w:r>
              <w:rPr>
                <w:rFonts w:eastAsia="Arial" w:cs="Arial"/>
              </w:rPr>
              <w:t xml:space="preserve">     </w:t>
            </w:r>
            <w:r>
              <w:t>X</w:t>
            </w: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jc w:val="left"/>
            </w:pPr>
          </w:p>
        </w:tc>
      </w:tr>
      <w:tr w:rsidR="007817A3">
        <w:trPr>
          <w:trHeight w:hRule="exact" w:val="245"/>
        </w:trPr>
        <w:tc>
          <w:tcPr>
            <w:tcW w:w="10946" w:type="dxa"/>
            <w:gridSpan w:val="10"/>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snapToGrid w:val="0"/>
            </w:pPr>
          </w:p>
        </w:tc>
      </w:tr>
      <w:tr w:rsidR="007817A3">
        <w:trPr>
          <w:trHeight w:hRule="exact" w:val="245"/>
        </w:trPr>
        <w:tc>
          <w:tcPr>
            <w:tcW w:w="10946" w:type="dxa"/>
            <w:gridSpan w:val="10"/>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SkillItem"/>
            </w:pPr>
            <w:r>
              <w:t>Tools/IDE</w:t>
            </w: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Microsoft Visual Studio</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4</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Android Studio</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4</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Notepad ++</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4</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MplabX IDE</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4</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2017</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Arduino IDE</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4</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2017</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pPr>
            <w:r>
              <w:t>X</w:t>
            </w: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Atmel Studio</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2016</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Matlab</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4</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2017</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pPr>
            <w:r>
              <w:t>X</w:t>
            </w: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Qt creator</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3</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jc w:val="left"/>
            </w:pPr>
            <w:r>
              <w:rPr>
                <w:rFonts w:eastAsia="Arial" w:cs="Arial"/>
              </w:rPr>
              <w:t xml:space="preserve">      </w:t>
            </w:r>
          </w:p>
        </w:tc>
      </w:tr>
      <w:tr w:rsidR="007817A3">
        <w:trPr>
          <w:trHeight w:hRule="exact" w:val="266"/>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Astah Community</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4</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2016</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66"/>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Heading3"/>
              <w:spacing w:before="0" w:after="0"/>
              <w:rPr>
                <w:rFonts w:cs="Arial"/>
                <w:color w:val="262626"/>
                <w:sz w:val="16"/>
                <w:szCs w:val="16"/>
                <w:lang w:val="en-US"/>
              </w:rPr>
            </w:pPr>
            <w:hyperlink r:id="rId8" w:history="1">
              <w:r>
                <w:rPr>
                  <w:rStyle w:val="Hyperlink"/>
                  <w:rFonts w:ascii="Arial" w:hAnsi="Arial" w:cs="Arial"/>
                  <w:color w:val="262626"/>
                  <w:sz w:val="16"/>
                  <w:szCs w:val="16"/>
                  <w:u w:val="none"/>
                </w:rPr>
                <w:t>Enterprise Architect </w:t>
              </w:r>
            </w:hyperlink>
          </w:p>
          <w:p w:rsidR="007817A3" w:rsidRDefault="007817A3">
            <w:pPr>
              <w:pStyle w:val="TableText2"/>
              <w:rPr>
                <w:rFonts w:cs="Arial"/>
                <w:b/>
                <w:bCs/>
                <w:color w:val="262626"/>
                <w:lang w:val="en-US"/>
              </w:rPr>
            </w:pP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pPr>
            <w:r>
              <w:t>X</w:t>
            </w:r>
          </w:p>
        </w:tc>
      </w:tr>
      <w:tr w:rsidR="007817A3">
        <w:trPr>
          <w:trHeight w:hRule="exact" w:val="266"/>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Vector cast</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1</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332"/>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Git</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3</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332"/>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pPr>
            <w:r>
              <w:t>SVN tool</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w:t>
            </w: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2018</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pPr>
            <w:r>
              <w:t>X</w:t>
            </w: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245"/>
        </w:trPr>
        <w:tc>
          <w:tcPr>
            <w:tcW w:w="10946" w:type="dxa"/>
            <w:gridSpan w:val="10"/>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SkillItem"/>
            </w:pPr>
            <w:r>
              <w:t>Others</w:t>
            </w:r>
          </w:p>
        </w:tc>
      </w:tr>
      <w:tr w:rsidR="007817A3">
        <w:trPr>
          <w:trHeight w:hRule="exact" w:val="245"/>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bookmarkStart w:id="1" w:name="_Hlk236211675"/>
            <w:bookmarkStart w:id="2" w:name="OLE_LINK2"/>
            <w:bookmarkStart w:id="3" w:name="OLE_LINK1"/>
            <w:bookmarkEnd w:id="1"/>
            <w:bookmarkEnd w:id="2"/>
            <w:bookmarkEnd w:id="3"/>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320"/>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bookmarkStart w:id="4" w:name="_Hlk236211682"/>
            <w:bookmarkStart w:id="5" w:name="OLE_LINK4"/>
            <w:bookmarkStart w:id="6" w:name="OLE_LINK3"/>
            <w:bookmarkEnd w:id="4"/>
            <w:bookmarkEnd w:id="5"/>
            <w:bookmarkEnd w:id="6"/>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r w:rsidR="007817A3">
        <w:trPr>
          <w:trHeight w:hRule="exact" w:val="347"/>
        </w:trPr>
        <w:tc>
          <w:tcPr>
            <w:tcW w:w="648" w:type="dxa"/>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4140" w:type="dxa"/>
            <w:gridSpan w:val="2"/>
            <w:tcBorders>
              <w:top w:val="single" w:sz="4" w:space="0" w:color="C0C0C0"/>
              <w:left w:val="single" w:sz="4" w:space="0" w:color="C0C0C0"/>
              <w:bottom w:val="single" w:sz="4" w:space="0" w:color="C0C0C0"/>
            </w:tcBorders>
            <w:shd w:val="clear" w:color="auto" w:fill="auto"/>
          </w:tcPr>
          <w:p w:rsidR="007817A3" w:rsidRDefault="007817A3">
            <w:pPr>
              <w:pStyle w:val="TableText2"/>
              <w:snapToGrid w:val="0"/>
            </w:pP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126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20" w:type="dxa"/>
            <w:tcBorders>
              <w:top w:val="single" w:sz="4" w:space="0" w:color="C0C0C0"/>
              <w:left w:val="single" w:sz="4" w:space="0" w:color="C0C0C0"/>
              <w:bottom w:val="single" w:sz="4" w:space="0" w:color="C0C0C0"/>
            </w:tcBorders>
            <w:shd w:val="clear" w:color="auto" w:fill="auto"/>
          </w:tcPr>
          <w:p w:rsidR="007817A3" w:rsidRDefault="007817A3">
            <w:pPr>
              <w:pStyle w:val="Centered"/>
              <w:snapToGrid w:val="0"/>
            </w:pPr>
          </w:p>
        </w:tc>
        <w:tc>
          <w:tcPr>
            <w:tcW w:w="758" w:type="dxa"/>
            <w:tcBorders>
              <w:top w:val="single" w:sz="4" w:space="0" w:color="C0C0C0"/>
              <w:left w:val="single" w:sz="4" w:space="0" w:color="C0C0C0"/>
              <w:bottom w:val="single" w:sz="4" w:space="0" w:color="C0C0C0"/>
              <w:right w:val="single" w:sz="4" w:space="0" w:color="C0C0C0"/>
            </w:tcBorders>
            <w:shd w:val="clear" w:color="auto" w:fill="auto"/>
          </w:tcPr>
          <w:p w:rsidR="007817A3" w:rsidRDefault="007817A3">
            <w:pPr>
              <w:pStyle w:val="Centered"/>
              <w:snapToGrid w:val="0"/>
            </w:pPr>
          </w:p>
        </w:tc>
      </w:tr>
    </w:tbl>
    <w:p w:rsidR="007817A3" w:rsidRDefault="007817A3">
      <w:pPr>
        <w:pStyle w:val="TableText2"/>
      </w:pPr>
    </w:p>
    <w:tbl>
      <w:tblPr>
        <w:tblW w:w="0" w:type="auto"/>
        <w:tblInd w:w="-10" w:type="dxa"/>
        <w:tblLayout w:type="fixed"/>
        <w:tblLook w:val="0000" w:firstRow="0" w:lastRow="0" w:firstColumn="0" w:lastColumn="0" w:noHBand="0" w:noVBand="0"/>
      </w:tblPr>
      <w:tblGrid>
        <w:gridCol w:w="648"/>
        <w:gridCol w:w="900"/>
        <w:gridCol w:w="3240"/>
        <w:gridCol w:w="1260"/>
        <w:gridCol w:w="1260"/>
        <w:gridCol w:w="720"/>
        <w:gridCol w:w="720"/>
        <w:gridCol w:w="720"/>
        <w:gridCol w:w="720"/>
        <w:gridCol w:w="768"/>
      </w:tblGrid>
      <w:tr w:rsidR="007817A3">
        <w:trPr>
          <w:trHeight w:val="453"/>
        </w:trPr>
        <w:tc>
          <w:tcPr>
            <w:tcW w:w="10956" w:type="dxa"/>
            <w:gridSpan w:val="10"/>
            <w:tcBorders>
              <w:top w:val="single" w:sz="8" w:space="0" w:color="C0C0C0"/>
              <w:left w:val="single" w:sz="8" w:space="0" w:color="C0C0C0"/>
              <w:bottom w:val="single" w:sz="8" w:space="0" w:color="C0C0C0"/>
              <w:right w:val="single" w:sz="8" w:space="0" w:color="C0C0C0"/>
            </w:tcBorders>
            <w:shd w:val="clear" w:color="auto" w:fill="auto"/>
          </w:tcPr>
          <w:p w:rsidR="007817A3" w:rsidRDefault="007817A3">
            <w:pPr>
              <w:pStyle w:val="TableHeader"/>
            </w:pPr>
            <w:r>
              <w:t>FOREIGN LANGUAGE</w:t>
            </w:r>
          </w:p>
        </w:tc>
      </w:tr>
      <w:tr w:rsidR="007817A3">
        <w:trPr>
          <w:trHeight w:val="78"/>
        </w:trPr>
        <w:tc>
          <w:tcPr>
            <w:tcW w:w="1548" w:type="dxa"/>
            <w:gridSpan w:val="2"/>
            <w:tcBorders>
              <w:top w:val="single" w:sz="8" w:space="0" w:color="C0C0C0"/>
              <w:left w:val="single" w:sz="8" w:space="0" w:color="C0C0C0"/>
            </w:tcBorders>
            <w:shd w:val="clear" w:color="auto" w:fill="auto"/>
            <w:vAlign w:val="center"/>
          </w:tcPr>
          <w:p w:rsidR="007817A3" w:rsidRDefault="007817A3">
            <w:pPr>
              <w:pStyle w:val="NoteText"/>
            </w:pPr>
            <w:r>
              <w:t>Experiences:</w:t>
            </w:r>
          </w:p>
        </w:tc>
        <w:tc>
          <w:tcPr>
            <w:tcW w:w="3240" w:type="dxa"/>
            <w:tcBorders>
              <w:top w:val="single" w:sz="8" w:space="0" w:color="C0C0C0"/>
            </w:tcBorders>
            <w:shd w:val="clear" w:color="auto" w:fill="auto"/>
            <w:vAlign w:val="center"/>
          </w:tcPr>
          <w:p w:rsidR="007817A3" w:rsidRDefault="007817A3">
            <w:pPr>
              <w:pStyle w:val="NoteText"/>
            </w:pPr>
            <w:r>
              <w:t>0:  0 month</w:t>
            </w:r>
          </w:p>
        </w:tc>
        <w:tc>
          <w:tcPr>
            <w:tcW w:w="3240" w:type="dxa"/>
            <w:gridSpan w:val="3"/>
            <w:tcBorders>
              <w:top w:val="single" w:sz="8" w:space="0" w:color="C0C0C0"/>
            </w:tcBorders>
            <w:shd w:val="clear" w:color="auto" w:fill="auto"/>
            <w:vAlign w:val="center"/>
          </w:tcPr>
          <w:p w:rsidR="007817A3" w:rsidRDefault="007817A3">
            <w:pPr>
              <w:pStyle w:val="NoteText"/>
            </w:pPr>
            <w:r>
              <w:t>2:  6 – 12 months</w:t>
            </w:r>
          </w:p>
        </w:tc>
        <w:tc>
          <w:tcPr>
            <w:tcW w:w="2928" w:type="dxa"/>
            <w:gridSpan w:val="4"/>
            <w:tcBorders>
              <w:top w:val="single" w:sz="8" w:space="0" w:color="C0C0C0"/>
              <w:right w:val="single" w:sz="8" w:space="0" w:color="C0C0C0"/>
            </w:tcBorders>
            <w:shd w:val="clear" w:color="auto" w:fill="auto"/>
            <w:vAlign w:val="center"/>
          </w:tcPr>
          <w:p w:rsidR="007817A3" w:rsidRDefault="007817A3">
            <w:pPr>
              <w:pStyle w:val="NoteText"/>
            </w:pPr>
            <w:r>
              <w:t>4:  2 – 5 years</w:t>
            </w:r>
          </w:p>
        </w:tc>
      </w:tr>
      <w:tr w:rsidR="007817A3">
        <w:trPr>
          <w:trHeight w:val="72"/>
        </w:trPr>
        <w:tc>
          <w:tcPr>
            <w:tcW w:w="1548" w:type="dxa"/>
            <w:gridSpan w:val="2"/>
            <w:tcBorders>
              <w:left w:val="single" w:sz="8" w:space="0" w:color="C0C0C0"/>
            </w:tcBorders>
            <w:shd w:val="clear" w:color="auto" w:fill="auto"/>
            <w:vAlign w:val="center"/>
          </w:tcPr>
          <w:p w:rsidR="007817A3" w:rsidRDefault="007817A3">
            <w:pPr>
              <w:pStyle w:val="NoteText"/>
              <w:snapToGrid w:val="0"/>
            </w:pPr>
          </w:p>
        </w:tc>
        <w:tc>
          <w:tcPr>
            <w:tcW w:w="3240" w:type="dxa"/>
            <w:shd w:val="clear" w:color="auto" w:fill="auto"/>
            <w:vAlign w:val="center"/>
          </w:tcPr>
          <w:p w:rsidR="007817A3" w:rsidRDefault="007817A3">
            <w:pPr>
              <w:pStyle w:val="NoteText"/>
            </w:pPr>
            <w:r>
              <w:t>1:  1 – 6 months</w:t>
            </w:r>
          </w:p>
        </w:tc>
        <w:tc>
          <w:tcPr>
            <w:tcW w:w="3240" w:type="dxa"/>
            <w:gridSpan w:val="3"/>
            <w:shd w:val="clear" w:color="auto" w:fill="auto"/>
            <w:vAlign w:val="center"/>
          </w:tcPr>
          <w:p w:rsidR="007817A3" w:rsidRDefault="007817A3">
            <w:pPr>
              <w:pStyle w:val="NoteText"/>
            </w:pPr>
            <w:r>
              <w:t>3:  1 – 2 years</w:t>
            </w:r>
          </w:p>
        </w:tc>
        <w:tc>
          <w:tcPr>
            <w:tcW w:w="2928" w:type="dxa"/>
            <w:gridSpan w:val="4"/>
            <w:tcBorders>
              <w:right w:val="single" w:sz="8" w:space="0" w:color="C0C0C0"/>
            </w:tcBorders>
            <w:shd w:val="clear" w:color="auto" w:fill="auto"/>
            <w:vAlign w:val="center"/>
          </w:tcPr>
          <w:p w:rsidR="007817A3" w:rsidRDefault="007817A3">
            <w:pPr>
              <w:pStyle w:val="NoteText"/>
            </w:pPr>
            <w:r>
              <w:t>5:  &gt; 5 years</w:t>
            </w:r>
          </w:p>
        </w:tc>
      </w:tr>
      <w:tr w:rsidR="007817A3">
        <w:trPr>
          <w:trHeight w:val="72"/>
        </w:trPr>
        <w:tc>
          <w:tcPr>
            <w:tcW w:w="1548" w:type="dxa"/>
            <w:gridSpan w:val="2"/>
            <w:tcBorders>
              <w:left w:val="single" w:sz="8" w:space="0" w:color="C0C0C0"/>
            </w:tcBorders>
            <w:shd w:val="clear" w:color="auto" w:fill="auto"/>
            <w:vAlign w:val="center"/>
          </w:tcPr>
          <w:p w:rsidR="007817A3" w:rsidRDefault="007817A3">
            <w:pPr>
              <w:pStyle w:val="NoteText"/>
            </w:pPr>
            <w:r>
              <w:t>Last used:</w:t>
            </w:r>
          </w:p>
        </w:tc>
        <w:tc>
          <w:tcPr>
            <w:tcW w:w="3240" w:type="dxa"/>
            <w:shd w:val="clear" w:color="auto" w:fill="auto"/>
            <w:vAlign w:val="center"/>
          </w:tcPr>
          <w:p w:rsidR="007817A3" w:rsidRDefault="007817A3">
            <w:pPr>
              <w:pStyle w:val="NoteText"/>
            </w:pPr>
            <w:r>
              <w:t>Last year used</w:t>
            </w:r>
          </w:p>
        </w:tc>
        <w:tc>
          <w:tcPr>
            <w:tcW w:w="3240" w:type="dxa"/>
            <w:gridSpan w:val="3"/>
            <w:shd w:val="clear" w:color="auto" w:fill="auto"/>
            <w:vAlign w:val="center"/>
          </w:tcPr>
          <w:p w:rsidR="007817A3" w:rsidRDefault="007817A3">
            <w:pPr>
              <w:pStyle w:val="NoteText"/>
              <w:snapToGrid w:val="0"/>
            </w:pPr>
          </w:p>
        </w:tc>
        <w:tc>
          <w:tcPr>
            <w:tcW w:w="2928" w:type="dxa"/>
            <w:gridSpan w:val="4"/>
            <w:tcBorders>
              <w:right w:val="single" w:sz="8" w:space="0" w:color="C0C0C0"/>
            </w:tcBorders>
            <w:shd w:val="clear" w:color="auto" w:fill="auto"/>
            <w:vAlign w:val="center"/>
          </w:tcPr>
          <w:p w:rsidR="007817A3" w:rsidRDefault="007817A3">
            <w:pPr>
              <w:pStyle w:val="NoteText"/>
              <w:snapToGrid w:val="0"/>
            </w:pPr>
          </w:p>
        </w:tc>
      </w:tr>
      <w:tr w:rsidR="007817A3">
        <w:trPr>
          <w:trHeight w:val="72"/>
        </w:trPr>
        <w:tc>
          <w:tcPr>
            <w:tcW w:w="1548" w:type="dxa"/>
            <w:gridSpan w:val="2"/>
            <w:tcBorders>
              <w:left w:val="single" w:sz="8" w:space="0" w:color="C0C0C0"/>
            </w:tcBorders>
            <w:shd w:val="clear" w:color="auto" w:fill="auto"/>
            <w:vAlign w:val="center"/>
          </w:tcPr>
          <w:p w:rsidR="007817A3" w:rsidRDefault="007817A3">
            <w:pPr>
              <w:pStyle w:val="NoteText"/>
            </w:pPr>
            <w:r>
              <w:t>Expert level:</w:t>
            </w:r>
          </w:p>
        </w:tc>
        <w:tc>
          <w:tcPr>
            <w:tcW w:w="3240" w:type="dxa"/>
            <w:shd w:val="clear" w:color="auto" w:fill="auto"/>
            <w:vAlign w:val="center"/>
          </w:tcPr>
          <w:p w:rsidR="007817A3" w:rsidRDefault="007817A3">
            <w:pPr>
              <w:pStyle w:val="NoteText"/>
            </w:pPr>
            <w:r>
              <w:t>1:  Beginner</w:t>
            </w:r>
          </w:p>
        </w:tc>
        <w:tc>
          <w:tcPr>
            <w:tcW w:w="3240" w:type="dxa"/>
            <w:gridSpan w:val="3"/>
            <w:shd w:val="clear" w:color="auto" w:fill="auto"/>
            <w:vAlign w:val="center"/>
          </w:tcPr>
          <w:p w:rsidR="007817A3" w:rsidRDefault="007817A3">
            <w:pPr>
              <w:pStyle w:val="NoteText"/>
            </w:pPr>
            <w:r>
              <w:t>3:  Fluent</w:t>
            </w:r>
          </w:p>
        </w:tc>
        <w:tc>
          <w:tcPr>
            <w:tcW w:w="2928" w:type="dxa"/>
            <w:gridSpan w:val="4"/>
            <w:tcBorders>
              <w:right w:val="single" w:sz="8" w:space="0" w:color="C0C0C0"/>
            </w:tcBorders>
            <w:shd w:val="clear" w:color="auto" w:fill="auto"/>
            <w:vAlign w:val="center"/>
          </w:tcPr>
          <w:p w:rsidR="007817A3" w:rsidRDefault="007817A3">
            <w:pPr>
              <w:pStyle w:val="NoteText"/>
            </w:pPr>
            <w:r>
              <w:t>5:  Translator</w:t>
            </w:r>
          </w:p>
        </w:tc>
      </w:tr>
      <w:tr w:rsidR="007817A3">
        <w:trPr>
          <w:trHeight w:val="72"/>
        </w:trPr>
        <w:tc>
          <w:tcPr>
            <w:tcW w:w="1548" w:type="dxa"/>
            <w:gridSpan w:val="2"/>
            <w:tcBorders>
              <w:left w:val="single" w:sz="8" w:space="0" w:color="C0C0C0"/>
            </w:tcBorders>
            <w:shd w:val="clear" w:color="auto" w:fill="auto"/>
            <w:vAlign w:val="center"/>
          </w:tcPr>
          <w:p w:rsidR="007817A3" w:rsidRDefault="007817A3">
            <w:pPr>
              <w:pStyle w:val="NoteText"/>
              <w:snapToGrid w:val="0"/>
            </w:pPr>
          </w:p>
        </w:tc>
        <w:tc>
          <w:tcPr>
            <w:tcW w:w="3240" w:type="dxa"/>
            <w:shd w:val="clear" w:color="auto" w:fill="auto"/>
            <w:vAlign w:val="center"/>
          </w:tcPr>
          <w:p w:rsidR="007817A3" w:rsidRDefault="007817A3">
            <w:pPr>
              <w:pStyle w:val="NoteText"/>
            </w:pPr>
            <w:r>
              <w:t>2:  Conversational</w:t>
            </w:r>
          </w:p>
        </w:tc>
        <w:tc>
          <w:tcPr>
            <w:tcW w:w="3240" w:type="dxa"/>
            <w:gridSpan w:val="3"/>
            <w:shd w:val="clear" w:color="auto" w:fill="auto"/>
            <w:vAlign w:val="center"/>
          </w:tcPr>
          <w:p w:rsidR="007817A3" w:rsidRDefault="007817A3">
            <w:pPr>
              <w:pStyle w:val="NoteText"/>
            </w:pPr>
            <w:r>
              <w:t>4:  Expert</w:t>
            </w:r>
          </w:p>
        </w:tc>
        <w:tc>
          <w:tcPr>
            <w:tcW w:w="2928" w:type="dxa"/>
            <w:gridSpan w:val="4"/>
            <w:tcBorders>
              <w:right w:val="single" w:sz="8" w:space="0" w:color="C0C0C0"/>
            </w:tcBorders>
            <w:shd w:val="clear" w:color="auto" w:fill="auto"/>
            <w:vAlign w:val="center"/>
          </w:tcPr>
          <w:p w:rsidR="007817A3" w:rsidRDefault="007817A3">
            <w:pPr>
              <w:pStyle w:val="NoteText"/>
              <w:snapToGrid w:val="0"/>
            </w:pPr>
          </w:p>
        </w:tc>
      </w:tr>
      <w:tr w:rsidR="007817A3">
        <w:trPr>
          <w:trHeight w:hRule="exact" w:val="245"/>
        </w:trPr>
        <w:tc>
          <w:tcPr>
            <w:tcW w:w="648" w:type="dxa"/>
            <w:tcBorders>
              <w:top w:val="single" w:sz="8" w:space="0" w:color="C0C0C0"/>
              <w:left w:val="single" w:sz="8" w:space="0" w:color="C0C0C0"/>
              <w:bottom w:val="single" w:sz="8" w:space="0" w:color="C0C0C0"/>
            </w:tcBorders>
            <w:shd w:val="clear" w:color="auto" w:fill="auto"/>
            <w:vAlign w:val="center"/>
          </w:tcPr>
          <w:p w:rsidR="007817A3" w:rsidRDefault="007817A3">
            <w:pPr>
              <w:pStyle w:val="TableText2"/>
              <w:snapToGrid w:val="0"/>
            </w:pPr>
          </w:p>
        </w:tc>
        <w:tc>
          <w:tcPr>
            <w:tcW w:w="4140" w:type="dxa"/>
            <w:gridSpan w:val="2"/>
            <w:tcBorders>
              <w:top w:val="single" w:sz="8" w:space="0" w:color="C0C0C0"/>
              <w:left w:val="single" w:sz="8" w:space="0" w:color="C0C0C0"/>
              <w:bottom w:val="single" w:sz="8" w:space="0" w:color="C0C0C0"/>
            </w:tcBorders>
            <w:shd w:val="clear" w:color="auto" w:fill="auto"/>
            <w:vAlign w:val="center"/>
          </w:tcPr>
          <w:p w:rsidR="007817A3" w:rsidRDefault="007817A3">
            <w:pPr>
              <w:pStyle w:val="TableText2"/>
              <w:snapToGrid w:val="0"/>
            </w:pPr>
          </w:p>
        </w:tc>
        <w:tc>
          <w:tcPr>
            <w:tcW w:w="1260" w:type="dxa"/>
            <w:vMerge w:val="restart"/>
            <w:tcBorders>
              <w:top w:val="single" w:sz="8" w:space="0" w:color="C0C0C0"/>
              <w:left w:val="single" w:sz="6" w:space="0" w:color="C0C0C0"/>
              <w:bottom w:val="single" w:sz="6" w:space="0" w:color="C0C0C0"/>
            </w:tcBorders>
            <w:shd w:val="clear" w:color="auto" w:fill="auto"/>
            <w:vAlign w:val="center"/>
          </w:tcPr>
          <w:p w:rsidR="007817A3" w:rsidRDefault="007817A3">
            <w:pPr>
              <w:pStyle w:val="Centered"/>
            </w:pPr>
            <w:r>
              <w:t>Experiences</w:t>
            </w:r>
          </w:p>
        </w:tc>
        <w:tc>
          <w:tcPr>
            <w:tcW w:w="1260" w:type="dxa"/>
            <w:vMerge w:val="restart"/>
            <w:tcBorders>
              <w:top w:val="single" w:sz="8" w:space="0" w:color="C0C0C0"/>
              <w:left w:val="single" w:sz="6" w:space="0" w:color="C0C0C0"/>
              <w:bottom w:val="single" w:sz="6" w:space="0" w:color="C0C0C0"/>
            </w:tcBorders>
            <w:shd w:val="clear" w:color="auto" w:fill="auto"/>
            <w:vAlign w:val="center"/>
          </w:tcPr>
          <w:p w:rsidR="007817A3" w:rsidRDefault="007817A3">
            <w:pPr>
              <w:pStyle w:val="Centered"/>
            </w:pPr>
            <w:r>
              <w:t>Last used</w:t>
            </w:r>
          </w:p>
        </w:tc>
        <w:tc>
          <w:tcPr>
            <w:tcW w:w="3648" w:type="dxa"/>
            <w:gridSpan w:val="5"/>
            <w:tcBorders>
              <w:top w:val="single" w:sz="8" w:space="0" w:color="C0C0C0"/>
              <w:left w:val="single" w:sz="6" w:space="0" w:color="C0C0C0"/>
              <w:bottom w:val="single" w:sz="6" w:space="0" w:color="C0C0C0"/>
              <w:right w:val="single" w:sz="8" w:space="0" w:color="C0C0C0"/>
            </w:tcBorders>
            <w:shd w:val="clear" w:color="auto" w:fill="auto"/>
            <w:vAlign w:val="center"/>
          </w:tcPr>
          <w:p w:rsidR="007817A3" w:rsidRDefault="007817A3">
            <w:pPr>
              <w:pStyle w:val="Centered"/>
            </w:pPr>
            <w:r>
              <w:rPr>
                <w:lang w:eastAsia="ja-JP"/>
              </w:rPr>
              <w:t>Expert level</w:t>
            </w:r>
          </w:p>
        </w:tc>
      </w:tr>
      <w:tr w:rsidR="007817A3">
        <w:trPr>
          <w:trHeight w:hRule="exact" w:val="245"/>
        </w:trPr>
        <w:tc>
          <w:tcPr>
            <w:tcW w:w="648" w:type="dxa"/>
            <w:tcBorders>
              <w:top w:val="single" w:sz="8" w:space="0" w:color="C0C0C0"/>
              <w:left w:val="single" w:sz="8" w:space="0" w:color="C0C0C0"/>
              <w:bottom w:val="single" w:sz="6" w:space="0" w:color="C0C0C0"/>
            </w:tcBorders>
            <w:shd w:val="clear" w:color="auto" w:fill="auto"/>
            <w:vAlign w:val="center"/>
          </w:tcPr>
          <w:p w:rsidR="007817A3" w:rsidRDefault="007817A3">
            <w:pPr>
              <w:pStyle w:val="TableText2"/>
              <w:snapToGrid w:val="0"/>
            </w:pPr>
          </w:p>
        </w:tc>
        <w:tc>
          <w:tcPr>
            <w:tcW w:w="4140" w:type="dxa"/>
            <w:gridSpan w:val="2"/>
            <w:tcBorders>
              <w:top w:val="single" w:sz="8" w:space="0" w:color="C0C0C0"/>
              <w:left w:val="single" w:sz="8" w:space="0" w:color="C0C0C0"/>
              <w:bottom w:val="single" w:sz="6" w:space="0" w:color="C0C0C0"/>
            </w:tcBorders>
            <w:shd w:val="clear" w:color="auto" w:fill="auto"/>
            <w:vAlign w:val="center"/>
          </w:tcPr>
          <w:p w:rsidR="007817A3" w:rsidRDefault="007817A3">
            <w:pPr>
              <w:pStyle w:val="TableText2"/>
              <w:snapToGrid w:val="0"/>
            </w:pPr>
          </w:p>
        </w:tc>
        <w:tc>
          <w:tcPr>
            <w:tcW w:w="1260" w:type="dxa"/>
            <w:vMerge/>
            <w:tcBorders>
              <w:top w:val="single" w:sz="8" w:space="0" w:color="C0C0C0"/>
              <w:left w:val="single" w:sz="6" w:space="0" w:color="C0C0C0"/>
              <w:bottom w:val="single" w:sz="6" w:space="0" w:color="C0C0C0"/>
            </w:tcBorders>
            <w:shd w:val="clear" w:color="auto" w:fill="auto"/>
            <w:vAlign w:val="center"/>
          </w:tcPr>
          <w:p w:rsidR="007817A3" w:rsidRDefault="007817A3">
            <w:pPr>
              <w:pStyle w:val="Centered"/>
              <w:snapToGrid w:val="0"/>
            </w:pPr>
          </w:p>
        </w:tc>
        <w:tc>
          <w:tcPr>
            <w:tcW w:w="1260" w:type="dxa"/>
            <w:vMerge/>
            <w:tcBorders>
              <w:top w:val="single" w:sz="8" w:space="0" w:color="C0C0C0"/>
              <w:left w:val="single" w:sz="6" w:space="0" w:color="C0C0C0"/>
              <w:bottom w:val="single" w:sz="6" w:space="0" w:color="C0C0C0"/>
            </w:tcBorders>
            <w:shd w:val="clear" w:color="auto" w:fill="auto"/>
            <w:vAlign w:val="center"/>
          </w:tcPr>
          <w:p w:rsidR="007817A3" w:rsidRDefault="007817A3">
            <w:pPr>
              <w:pStyle w:val="Centered"/>
              <w:snapToGrid w:val="0"/>
            </w:pPr>
          </w:p>
        </w:tc>
        <w:tc>
          <w:tcPr>
            <w:tcW w:w="720" w:type="dxa"/>
            <w:tcBorders>
              <w:top w:val="single" w:sz="6" w:space="0" w:color="C0C0C0"/>
              <w:left w:val="single" w:sz="6" w:space="0" w:color="C0C0C0"/>
              <w:bottom w:val="single" w:sz="6" w:space="0" w:color="C0C0C0"/>
            </w:tcBorders>
            <w:shd w:val="clear" w:color="auto" w:fill="auto"/>
            <w:vAlign w:val="center"/>
          </w:tcPr>
          <w:p w:rsidR="007817A3" w:rsidRDefault="007817A3">
            <w:pPr>
              <w:pStyle w:val="Centered"/>
            </w:pPr>
            <w:r>
              <w:t>1</w:t>
            </w:r>
          </w:p>
        </w:tc>
        <w:tc>
          <w:tcPr>
            <w:tcW w:w="720" w:type="dxa"/>
            <w:tcBorders>
              <w:top w:val="single" w:sz="6" w:space="0" w:color="C0C0C0"/>
              <w:left w:val="single" w:sz="6" w:space="0" w:color="C0C0C0"/>
              <w:bottom w:val="single" w:sz="6" w:space="0" w:color="C0C0C0"/>
            </w:tcBorders>
            <w:shd w:val="clear" w:color="auto" w:fill="auto"/>
            <w:vAlign w:val="center"/>
          </w:tcPr>
          <w:p w:rsidR="007817A3" w:rsidRDefault="007817A3">
            <w:pPr>
              <w:pStyle w:val="Centered"/>
            </w:pPr>
            <w:r>
              <w:t>2</w:t>
            </w:r>
          </w:p>
        </w:tc>
        <w:tc>
          <w:tcPr>
            <w:tcW w:w="720" w:type="dxa"/>
            <w:tcBorders>
              <w:top w:val="single" w:sz="6" w:space="0" w:color="C0C0C0"/>
              <w:left w:val="single" w:sz="6" w:space="0" w:color="C0C0C0"/>
              <w:bottom w:val="single" w:sz="6" w:space="0" w:color="C0C0C0"/>
            </w:tcBorders>
            <w:shd w:val="clear" w:color="auto" w:fill="auto"/>
            <w:vAlign w:val="center"/>
          </w:tcPr>
          <w:p w:rsidR="007817A3" w:rsidRDefault="007817A3">
            <w:pPr>
              <w:pStyle w:val="Centered"/>
            </w:pPr>
            <w:r>
              <w:t>3</w:t>
            </w:r>
          </w:p>
        </w:tc>
        <w:tc>
          <w:tcPr>
            <w:tcW w:w="720" w:type="dxa"/>
            <w:tcBorders>
              <w:top w:val="single" w:sz="6" w:space="0" w:color="C0C0C0"/>
              <w:left w:val="single" w:sz="6" w:space="0" w:color="C0C0C0"/>
              <w:bottom w:val="single" w:sz="6" w:space="0" w:color="C0C0C0"/>
            </w:tcBorders>
            <w:shd w:val="clear" w:color="auto" w:fill="auto"/>
            <w:vAlign w:val="center"/>
          </w:tcPr>
          <w:p w:rsidR="007817A3" w:rsidRDefault="007817A3">
            <w:pPr>
              <w:pStyle w:val="Centered"/>
            </w:pPr>
            <w:r>
              <w:t>4</w:t>
            </w:r>
          </w:p>
        </w:tc>
        <w:tc>
          <w:tcPr>
            <w:tcW w:w="768" w:type="dxa"/>
            <w:tcBorders>
              <w:top w:val="single" w:sz="6" w:space="0" w:color="C0C0C0"/>
              <w:left w:val="single" w:sz="6" w:space="0" w:color="C0C0C0"/>
              <w:bottom w:val="single" w:sz="6" w:space="0" w:color="C0C0C0"/>
              <w:right w:val="single" w:sz="8" w:space="0" w:color="C0C0C0"/>
            </w:tcBorders>
            <w:shd w:val="clear" w:color="auto" w:fill="auto"/>
            <w:vAlign w:val="center"/>
          </w:tcPr>
          <w:p w:rsidR="007817A3" w:rsidRDefault="007817A3">
            <w:pPr>
              <w:pStyle w:val="Centered"/>
            </w:pPr>
            <w:r>
              <w:t>5</w:t>
            </w:r>
          </w:p>
        </w:tc>
      </w:tr>
      <w:tr w:rsidR="007817A3">
        <w:trPr>
          <w:trHeight w:hRule="exact" w:val="245"/>
        </w:trPr>
        <w:tc>
          <w:tcPr>
            <w:tcW w:w="10956" w:type="dxa"/>
            <w:gridSpan w:val="10"/>
            <w:tcBorders>
              <w:top w:val="single" w:sz="6" w:space="0" w:color="C0C0C0"/>
              <w:left w:val="single" w:sz="8" w:space="0" w:color="C0C0C0"/>
              <w:bottom w:val="single" w:sz="6" w:space="0" w:color="C0C0C0"/>
              <w:right w:val="single" w:sz="8" w:space="0" w:color="C0C0C0"/>
            </w:tcBorders>
            <w:shd w:val="clear" w:color="auto" w:fill="auto"/>
            <w:vAlign w:val="center"/>
          </w:tcPr>
          <w:p w:rsidR="007817A3" w:rsidRDefault="007817A3">
            <w:pPr>
              <w:pStyle w:val="SkillItem"/>
            </w:pPr>
            <w:r>
              <w:t>Languages</w:t>
            </w:r>
          </w:p>
        </w:tc>
      </w:tr>
      <w:tr w:rsidR="007817A3">
        <w:trPr>
          <w:trHeight w:hRule="exact" w:val="245"/>
        </w:trPr>
        <w:tc>
          <w:tcPr>
            <w:tcW w:w="648" w:type="dxa"/>
            <w:tcBorders>
              <w:top w:val="single" w:sz="6" w:space="0" w:color="C0C0C0"/>
              <w:left w:val="single" w:sz="8" w:space="0" w:color="C0C0C0"/>
              <w:bottom w:val="single" w:sz="6" w:space="0" w:color="C0C0C0"/>
            </w:tcBorders>
            <w:shd w:val="clear" w:color="auto" w:fill="auto"/>
            <w:vAlign w:val="center"/>
          </w:tcPr>
          <w:p w:rsidR="007817A3" w:rsidRDefault="007817A3">
            <w:pPr>
              <w:pStyle w:val="TableText2"/>
              <w:snapToGrid w:val="0"/>
            </w:pPr>
          </w:p>
        </w:tc>
        <w:tc>
          <w:tcPr>
            <w:tcW w:w="4140" w:type="dxa"/>
            <w:gridSpan w:val="2"/>
            <w:tcBorders>
              <w:top w:val="single" w:sz="6" w:space="0" w:color="C0C0C0"/>
              <w:left w:val="single" w:sz="6" w:space="0" w:color="C0C0C0"/>
              <w:bottom w:val="single" w:sz="6" w:space="0" w:color="C0C0C0"/>
            </w:tcBorders>
            <w:shd w:val="clear" w:color="auto" w:fill="auto"/>
            <w:vAlign w:val="center"/>
          </w:tcPr>
          <w:p w:rsidR="007817A3" w:rsidRDefault="007817A3">
            <w:pPr>
              <w:pStyle w:val="TableText2"/>
            </w:pPr>
            <w:r>
              <w:t>English</w:t>
            </w:r>
          </w:p>
        </w:tc>
        <w:tc>
          <w:tcPr>
            <w:tcW w:w="1260" w:type="dxa"/>
            <w:tcBorders>
              <w:top w:val="single" w:sz="6" w:space="0" w:color="C0C0C0"/>
              <w:left w:val="single" w:sz="6" w:space="0" w:color="C0C0C0"/>
              <w:bottom w:val="single" w:sz="6" w:space="0" w:color="C0C0C0"/>
            </w:tcBorders>
            <w:shd w:val="clear" w:color="auto" w:fill="auto"/>
            <w:vAlign w:val="center"/>
          </w:tcPr>
          <w:p w:rsidR="007817A3" w:rsidRDefault="007817A3">
            <w:pPr>
              <w:pStyle w:val="Centered"/>
            </w:pPr>
            <w:r>
              <w:t>4</w:t>
            </w:r>
          </w:p>
        </w:tc>
        <w:tc>
          <w:tcPr>
            <w:tcW w:w="1260" w:type="dxa"/>
            <w:tcBorders>
              <w:top w:val="single" w:sz="6" w:space="0" w:color="C0C0C0"/>
              <w:left w:val="single" w:sz="6" w:space="0" w:color="C0C0C0"/>
              <w:bottom w:val="single" w:sz="6" w:space="0" w:color="C0C0C0"/>
            </w:tcBorders>
            <w:shd w:val="clear" w:color="auto" w:fill="auto"/>
            <w:vAlign w:val="center"/>
          </w:tcPr>
          <w:p w:rsidR="007817A3" w:rsidRDefault="007817A3">
            <w:pPr>
              <w:pStyle w:val="Centered"/>
            </w:pPr>
            <w:r>
              <w:t>2018</w:t>
            </w:r>
          </w:p>
        </w:tc>
        <w:tc>
          <w:tcPr>
            <w:tcW w:w="720" w:type="dxa"/>
            <w:tcBorders>
              <w:top w:val="single" w:sz="6" w:space="0" w:color="C0C0C0"/>
              <w:left w:val="single" w:sz="6" w:space="0" w:color="C0C0C0"/>
              <w:bottom w:val="single" w:sz="6" w:space="0" w:color="C0C0C0"/>
            </w:tcBorders>
            <w:shd w:val="clear" w:color="auto" w:fill="auto"/>
            <w:vAlign w:val="center"/>
          </w:tcPr>
          <w:p w:rsidR="007817A3" w:rsidRDefault="007817A3">
            <w:pPr>
              <w:pStyle w:val="Centered"/>
              <w:snapToGrid w:val="0"/>
            </w:pPr>
          </w:p>
        </w:tc>
        <w:tc>
          <w:tcPr>
            <w:tcW w:w="720" w:type="dxa"/>
            <w:tcBorders>
              <w:top w:val="single" w:sz="6" w:space="0" w:color="C0C0C0"/>
              <w:left w:val="single" w:sz="6" w:space="0" w:color="C0C0C0"/>
              <w:bottom w:val="single" w:sz="6" w:space="0" w:color="C0C0C0"/>
            </w:tcBorders>
            <w:shd w:val="clear" w:color="auto" w:fill="auto"/>
            <w:vAlign w:val="center"/>
          </w:tcPr>
          <w:p w:rsidR="007817A3" w:rsidRDefault="007817A3">
            <w:pPr>
              <w:pStyle w:val="Centered"/>
            </w:pPr>
            <w:r>
              <w:t>2</w:t>
            </w:r>
          </w:p>
        </w:tc>
        <w:tc>
          <w:tcPr>
            <w:tcW w:w="720" w:type="dxa"/>
            <w:tcBorders>
              <w:top w:val="single" w:sz="6" w:space="0" w:color="C0C0C0"/>
              <w:left w:val="single" w:sz="6" w:space="0" w:color="C0C0C0"/>
              <w:bottom w:val="single" w:sz="6" w:space="0" w:color="C0C0C0"/>
            </w:tcBorders>
            <w:shd w:val="clear" w:color="auto" w:fill="auto"/>
            <w:vAlign w:val="center"/>
          </w:tcPr>
          <w:p w:rsidR="007817A3" w:rsidRDefault="007817A3">
            <w:pPr>
              <w:pStyle w:val="Centered"/>
              <w:snapToGrid w:val="0"/>
            </w:pPr>
          </w:p>
        </w:tc>
        <w:tc>
          <w:tcPr>
            <w:tcW w:w="720" w:type="dxa"/>
            <w:tcBorders>
              <w:top w:val="single" w:sz="6" w:space="0" w:color="C0C0C0"/>
              <w:left w:val="single" w:sz="6" w:space="0" w:color="C0C0C0"/>
              <w:bottom w:val="single" w:sz="6" w:space="0" w:color="C0C0C0"/>
            </w:tcBorders>
            <w:shd w:val="clear" w:color="auto" w:fill="auto"/>
            <w:vAlign w:val="center"/>
          </w:tcPr>
          <w:p w:rsidR="007817A3" w:rsidRDefault="007817A3">
            <w:pPr>
              <w:pStyle w:val="Centered"/>
              <w:snapToGrid w:val="0"/>
            </w:pPr>
          </w:p>
        </w:tc>
        <w:tc>
          <w:tcPr>
            <w:tcW w:w="768" w:type="dxa"/>
            <w:tcBorders>
              <w:top w:val="single" w:sz="6" w:space="0" w:color="C0C0C0"/>
              <w:left w:val="single" w:sz="6" w:space="0" w:color="C0C0C0"/>
              <w:bottom w:val="single" w:sz="6" w:space="0" w:color="C0C0C0"/>
              <w:right w:val="single" w:sz="8" w:space="0" w:color="C0C0C0"/>
            </w:tcBorders>
            <w:shd w:val="clear" w:color="auto" w:fill="auto"/>
            <w:vAlign w:val="center"/>
          </w:tcPr>
          <w:p w:rsidR="007817A3" w:rsidRDefault="007817A3">
            <w:pPr>
              <w:pStyle w:val="Centered"/>
              <w:snapToGrid w:val="0"/>
            </w:pPr>
          </w:p>
        </w:tc>
      </w:tr>
    </w:tbl>
    <w:p w:rsidR="007817A3" w:rsidRDefault="007817A3">
      <w:pPr>
        <w:pStyle w:val="TableText2"/>
      </w:pPr>
    </w:p>
    <w:sectPr w:rsidR="007817A3">
      <w:headerReference w:type="default" r:id="rId9"/>
      <w:footerReference w:type="default" r:id="rId10"/>
      <w:headerReference w:type="first" r:id="rId11"/>
      <w:footerReference w:type="first" r:id="rId12"/>
      <w:pgSz w:w="11906" w:h="16838"/>
      <w:pgMar w:top="851" w:right="284" w:bottom="851" w:left="680" w:header="510" w:footer="45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124A" w:rsidRDefault="0059124A">
      <w:r>
        <w:separator/>
      </w:r>
    </w:p>
  </w:endnote>
  <w:endnote w:type="continuationSeparator" w:id="0">
    <w:p w:rsidR="0059124A" w:rsidRDefault="005912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S Mincho">
    <w:altName w:val="ＭＳ 明朝"/>
    <w:panose1 w:val="02020609040205080304"/>
    <w:charset w:val="80"/>
    <w:family w:val="roman"/>
    <w:pitch w:val="fixed"/>
    <w:sig w:usb0="00000001" w:usb1="08070000" w:usb2="00000010" w:usb3="00000000" w:csb0="00020000" w:csb1="00000000"/>
  </w:font>
  <w:font w:name="Liberation Sans">
    <w:altName w:val="Arial"/>
    <w:charset w:val="01"/>
    <w:family w:val="swiss"/>
    <w:pitch w:val="variable"/>
  </w:font>
  <w:font w:name="Noto Sans CJK SC Regular">
    <w:altName w:val="SimSun"/>
    <w:charset w:val="86"/>
    <w:family w:val="auto"/>
    <w:pitch w:val="default"/>
  </w:font>
  <w:font w:name="Lohit Devanagari">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7A3" w:rsidRDefault="00552824">
    <w:pPr>
      <w:pStyle w:val="Footer"/>
      <w:rPr>
        <w:lang w:val="en-US" w:eastAsia="ko-KR"/>
      </w:rPr>
    </w:pPr>
    <w:r>
      <w:rPr>
        <w:noProof/>
        <w:lang w:val="en-US"/>
      </w:rPr>
      <mc:AlternateContent>
        <mc:Choice Requires="wps">
          <w:drawing>
            <wp:anchor distT="0" distB="0" distL="114300" distR="114300" simplePos="0" relativeHeight="251658752" behindDoc="1" locked="0" layoutInCell="1" allowOverlap="1">
              <wp:simplePos x="0" y="0"/>
              <wp:positionH relativeFrom="column">
                <wp:posOffset>-45720</wp:posOffset>
              </wp:positionH>
              <wp:positionV relativeFrom="paragraph">
                <wp:posOffset>67310</wp:posOffset>
              </wp:positionV>
              <wp:extent cx="6903720" cy="0"/>
              <wp:effectExtent l="11430" t="10160" r="9525" b="889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3720" cy="0"/>
                      </a:xfrm>
                      <a:prstGeom prst="line">
                        <a:avLst/>
                      </a:prstGeom>
                      <a:noFill/>
                      <a:ln w="12600" cap="sq">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CECEFE3"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5.3pt" to="540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" strokecolor="#969696" strokeweight=".35mm">
              <v:stroke joinstyle="miter" endcap="square"/>
            </v:line>
          </w:pict>
        </mc:Fallback>
      </mc:AlternateContent>
    </w:r>
  </w:p>
  <w:p w:rsidR="007817A3" w:rsidRDefault="007817A3">
    <w:pPr>
      <w:pStyle w:val="Footer"/>
    </w:pPr>
    <w:r>
      <w:t>CV_ Bui Xuan Truong_En</w:t>
    </w:r>
    <w:r>
      <w:tab/>
      <w:t xml:space="preserve">Page </w:t>
    </w:r>
    <w:r>
      <w:fldChar w:fldCharType="begin"/>
    </w:r>
    <w:r>
      <w:instrText xml:space="preserve"> PAGE </w:instrText>
    </w:r>
    <w:r>
      <w:fldChar w:fldCharType="separate"/>
    </w:r>
    <w:r w:rsidR="00552824">
      <w:rPr>
        <w:noProof/>
      </w:rPr>
      <w:t>3</w:t>
    </w:r>
    <w:r>
      <w:fldChar w:fldCharType="end"/>
    </w:r>
    <w:r>
      <w:t xml:space="preserve"> of </w:t>
    </w:r>
    <w:r>
      <w:fldChar w:fldCharType="begin"/>
    </w:r>
    <w:r>
      <w:instrText xml:space="preserve"> NUMPAGES \* ARABIC </w:instrText>
    </w:r>
    <w:r>
      <w:fldChar w:fldCharType="separate"/>
    </w:r>
    <w:r w:rsidR="00552824">
      <w:rPr>
        <w:noProof/>
      </w:rPr>
      <w:t>6</w:t>
    </w:r>
    <w:r>
      <w:fldChar w:fldCharType="end"/>
    </w:r>
  </w:p>
  <w:p w:rsidR="007817A3" w:rsidRDefault="007817A3"/>
  <w:p w:rsidR="007817A3" w:rsidRDefault="007817A3"/>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7A3" w:rsidRDefault="00552824">
    <w:pPr>
      <w:pStyle w:val="Header"/>
      <w:rPr>
        <w:lang w:val="en-US" w:eastAsia="ko-KR"/>
      </w:rPr>
    </w:pPr>
    <w:r>
      <w:rPr>
        <w:noProof/>
        <w:lang w:val="en-US"/>
      </w:rPr>
      <mc:AlternateContent>
        <mc:Choice Requires="wps">
          <w:drawing>
            <wp:anchor distT="0" distB="0" distL="114300" distR="114300" simplePos="0" relativeHeight="251657728" behindDoc="1" locked="0" layoutInCell="1" allowOverlap="1">
              <wp:simplePos x="0" y="0"/>
              <wp:positionH relativeFrom="column">
                <wp:posOffset>-45720</wp:posOffset>
              </wp:positionH>
              <wp:positionV relativeFrom="paragraph">
                <wp:posOffset>37465</wp:posOffset>
              </wp:positionV>
              <wp:extent cx="6903720" cy="0"/>
              <wp:effectExtent l="11430" t="8890" r="9525" b="1016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3720" cy="0"/>
                      </a:xfrm>
                      <a:prstGeom prst="line">
                        <a:avLst/>
                      </a:prstGeom>
                      <a:noFill/>
                      <a:ln w="12600" cap="sq">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7ED53C" id="Line 2"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2.95pt" to="540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" strokecolor="#969696" strokeweight=".35mm">
              <v:stroke joinstyle="miter" endcap="square"/>
            </v:line>
          </w:pict>
        </mc:Fallback>
      </mc:AlternateContent>
    </w:r>
  </w:p>
  <w:p w:rsidR="007817A3" w:rsidRDefault="007817A3">
    <w:pPr>
      <w:pStyle w:val="Footer"/>
    </w:pPr>
    <w:r>
      <w:t>CV_Bui Xuan Truong_En</w:t>
    </w:r>
    <w:r>
      <w:tab/>
      <w:t xml:space="preserve">Page </w:t>
    </w:r>
    <w:r>
      <w:fldChar w:fldCharType="begin"/>
    </w:r>
    <w:r>
      <w:instrText xml:space="preserve"> PAGE </w:instrText>
    </w:r>
    <w:r>
      <w:fldChar w:fldCharType="separate"/>
    </w:r>
    <w:r w:rsidR="00552824">
      <w:rPr>
        <w:noProof/>
      </w:rPr>
      <w:t>1</w:t>
    </w:r>
    <w:r>
      <w:fldChar w:fldCharType="end"/>
    </w:r>
    <w:r>
      <w:t xml:space="preserve"> of </w:t>
    </w:r>
    <w:r>
      <w:fldChar w:fldCharType="begin"/>
    </w:r>
    <w:r>
      <w:instrText xml:space="preserve"> NUMPAGES \* ARABIC </w:instrText>
    </w:r>
    <w:r>
      <w:fldChar w:fldCharType="separate"/>
    </w:r>
    <w:r w:rsidR="00552824">
      <w:rPr>
        <w:noProof/>
      </w:rPr>
      <w:t>6</w:t>
    </w:r>
    <w:r>
      <w:fldChar w:fldCharType="end"/>
    </w:r>
  </w:p>
  <w:p w:rsidR="007817A3" w:rsidRDefault="007817A3">
    <w:pPr>
      <w:pStyle w:val="Footer"/>
    </w:pPr>
  </w:p>
  <w:p w:rsidR="007817A3" w:rsidRDefault="007817A3">
    <w:pPr>
      <w:pStyle w:val="Footer"/>
    </w:pPr>
  </w:p>
  <w:p w:rsidR="007817A3" w:rsidRDefault="007817A3">
    <w:pPr>
      <w:pStyle w:val="Footer"/>
    </w:pPr>
  </w:p>
  <w:p w:rsidR="007817A3" w:rsidRDefault="007817A3">
    <w:pPr>
      <w:pStyle w:val="Footer"/>
    </w:pPr>
  </w:p>
  <w:p w:rsidR="007817A3" w:rsidRDefault="007817A3">
    <w:pPr>
      <w:pStyle w:val="Footer"/>
    </w:pPr>
  </w:p>
  <w:p w:rsidR="007817A3" w:rsidRDefault="007817A3"/>
  <w:p w:rsidR="007817A3" w:rsidRDefault="007817A3"/>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124A" w:rsidRDefault="0059124A">
      <w:r>
        <w:separator/>
      </w:r>
    </w:p>
  </w:footnote>
  <w:footnote w:type="continuationSeparator" w:id="0">
    <w:p w:rsidR="0059124A" w:rsidRDefault="0059124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7A3" w:rsidRDefault="007817A3">
    <w:pPr>
      <w:pStyle w:val="Header"/>
    </w:pPr>
  </w:p>
  <w:p w:rsidR="007817A3" w:rsidRDefault="007817A3">
    <w:pPr>
      <w:pStyle w:val="Header"/>
    </w:pPr>
  </w:p>
  <w:p w:rsidR="007817A3" w:rsidRDefault="007817A3">
    <w:pPr>
      <w:pStyle w:val="Header"/>
    </w:pPr>
    <w:r>
      <w:tab/>
      <w:t>Bui Xuan Truong - Resume</w:t>
    </w:r>
  </w:p>
  <w:p w:rsidR="007817A3" w:rsidRDefault="00552824">
    <w:pPr>
      <w:rPr>
        <w:lang w:val="en-US" w:eastAsia="ko-KR"/>
      </w:rPr>
    </w:pPr>
    <w:r>
      <w:rPr>
        <w:noProof/>
        <w:lang w:val="en-US"/>
      </w:rPr>
      <mc:AlternateContent>
        <mc:Choice Requires="wps">
          <w:drawing>
            <wp:anchor distT="0" distB="0" distL="114300" distR="114300" simplePos="0" relativeHeight="251656704" behindDoc="1" locked="0" layoutInCell="1" allowOverlap="1">
              <wp:simplePos x="0" y="0"/>
              <wp:positionH relativeFrom="column">
                <wp:posOffset>0</wp:posOffset>
              </wp:positionH>
              <wp:positionV relativeFrom="paragraph">
                <wp:posOffset>85090</wp:posOffset>
              </wp:positionV>
              <wp:extent cx="6903720" cy="0"/>
              <wp:effectExtent l="9525" t="8890" r="11430" b="1016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03720" cy="0"/>
                      </a:xfrm>
                      <a:prstGeom prst="line">
                        <a:avLst/>
                      </a:prstGeom>
                      <a:noFill/>
                      <a:ln w="12600" cap="sq">
                        <a:solidFill>
                          <a:srgbClr val="969696"/>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6E42146" id="Line 1"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7pt" to="543.6pt,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" strokecolor="#969696" strokeweight=".35mm">
              <v:stroke joinstyle="miter" endcap="square"/>
            </v:lin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17A3" w:rsidRDefault="007817A3">
    <w:pPr>
      <w:pStyle w:val="Header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bullet"/>
      <w:lvlText w:val=""/>
      <w:lvlJc w:val="left"/>
      <w:pPr>
        <w:tabs>
          <w:tab w:val="num" w:pos="0"/>
        </w:tabs>
        <w:ind w:left="2310" w:hanging="330"/>
      </w:pPr>
      <w:rPr>
        <w:rFonts w:ascii="Wingdings" w:hAnsi="Wingdings" w:cs="Wingdings" w:hint="default"/>
        <w:sz w:val="20"/>
        <w:szCs w:val="20"/>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0000003"/>
    <w:multiLevelType w:val="multilevel"/>
    <w:tmpl w:val="00000003"/>
    <w:name w:val="WW8Num3"/>
    <w:lvl w:ilvl="0">
      <w:start w:val="9"/>
      <w:numFmt w:val="bullet"/>
      <w:lvlText w:val="-"/>
      <w:lvlJc w:val="left"/>
      <w:pPr>
        <w:tabs>
          <w:tab w:val="num" w:pos="0"/>
        </w:tabs>
        <w:ind w:left="720" w:hanging="360"/>
      </w:pPr>
      <w:rPr>
        <w:rFonts w:ascii="Tahoma" w:hAnsi="Tahoma" w:cs="Tahoma"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00000004"/>
    <w:multiLevelType w:val="multilevel"/>
    <w:tmpl w:val="00000004"/>
    <w:name w:val="WW8Num4"/>
    <w:lvl w:ilvl="0">
      <w:start w:val="1"/>
      <w:numFmt w:val="bullet"/>
      <w:lvlText w:val=""/>
      <w:lvlJc w:val="left"/>
      <w:pPr>
        <w:tabs>
          <w:tab w:val="num" w:pos="0"/>
        </w:tabs>
        <w:ind w:left="1080" w:hanging="360"/>
      </w:pPr>
      <w:rPr>
        <w:rFonts w:ascii="Wingdings" w:hAnsi="Wingdings" w:cs="Wingdings" w:hint="default"/>
        <w:sz w:val="16"/>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00000005"/>
    <w:multiLevelType w:val="singleLevel"/>
    <w:tmpl w:val="00000005"/>
    <w:lvl w:ilvl="0">
      <w:numFmt w:val="bullet"/>
      <w:lvlText w:val=""/>
      <w:lvlJc w:val="left"/>
      <w:pPr>
        <w:tabs>
          <w:tab w:val="num" w:pos="240"/>
        </w:tabs>
        <w:ind w:left="240" w:hanging="240"/>
      </w:pPr>
      <w:rPr>
        <w:rFonts w:ascii="Wingdings" w:hAnsi="Wingdings" w:cs="Wingdings"/>
        <w:sz w:val="12"/>
      </w:rPr>
    </w:lvl>
  </w:abstractNum>
  <w:abstractNum w:abstractNumId="5" w15:restartNumberingAfterBreak="0">
    <w:nsid w:val="25B654F3"/>
    <w:multiLevelType w:val="multilevel"/>
    <w:tmpl w:val="25B654F3"/>
    <w:lvl w:ilvl="0">
      <w:start w:val="1"/>
      <w:numFmt w:val="bullet"/>
      <w:pStyle w:val="WW8Num4z1"/>
      <w:lvlText w:val=""/>
      <w:lvlJc w:val="left"/>
      <w:pPr>
        <w:ind w:left="2310" w:hanging="330"/>
      </w:pPr>
      <w:rPr>
        <w:rFonts w:ascii="Wingdings" w:hAnsi="Wingdings" w:cs="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5362"/>
    <w:rsid w:val="00552824"/>
    <w:rsid w:val="0059124A"/>
    <w:rsid w:val="007817A3"/>
    <w:rsid w:val="00B8459F"/>
    <w:rsid w:val="00FD536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5:chartTrackingRefBased/>
  <w15:docId w15:val="{8A3F985D-30A3-4DFA-82E1-FA38BD0F7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pPr>
    <w:rPr>
      <w:rFonts w:ascii="Arial" w:hAnsi="Arial" w:cs="Arial"/>
      <w:color w:val="212121"/>
      <w:sz w:val="16"/>
      <w:szCs w:val="16"/>
      <w:lang w:val="en"/>
    </w:rPr>
  </w:style>
  <w:style w:type="paragraph" w:styleId="Heading1">
    <w:name w:val="heading 1"/>
    <w:basedOn w:val="Normal"/>
    <w:next w:val="Normal"/>
    <w:qFormat/>
    <w:pPr>
      <w:keepNext/>
      <w:numPr>
        <w:numId w:val="1"/>
      </w:numPr>
      <w:spacing w:before="240" w:after="60"/>
      <w:outlineLvl w:val="0"/>
    </w:pPr>
    <w:rPr>
      <w:rFonts w:ascii="Cambria" w:eastAsia="MS Gothic" w:hAnsi="Cambria" w:cs="Times New Roman"/>
      <w:b/>
      <w:bCs/>
      <w:kern w:val="2"/>
      <w:sz w:val="32"/>
      <w:szCs w:val="32"/>
    </w:rPr>
  </w:style>
  <w:style w:type="paragraph" w:styleId="Heading3">
    <w:name w:val="heading 3"/>
    <w:basedOn w:val="Normal"/>
    <w:next w:val="Normal"/>
    <w:qFormat/>
    <w:pPr>
      <w:keepNext/>
      <w:numPr>
        <w:ilvl w:val="2"/>
        <w:numId w:val="1"/>
      </w:numPr>
      <w:spacing w:before="240" w:after="60"/>
      <w:outlineLvl w:val="2"/>
    </w:pPr>
    <w:rPr>
      <w:rFonts w:ascii="Calibri Light" w:eastAsia="Malgun Gothic" w:hAnsi="Calibri Light" w:cs="Times New Roman"/>
      <w:b/>
      <w:bCs/>
      <w:sz w:val="26"/>
      <w:szCs w:val="26"/>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2z0">
    <w:name w:val="WW8Num2z0"/>
    <w:rPr>
      <w:rFonts w:ascii="Wingdings" w:hAnsi="Wingdings" w:cs="Wingdings" w:hint="default"/>
      <w:sz w:val="20"/>
      <w:szCs w:val="20"/>
    </w:rPr>
  </w:style>
  <w:style w:type="character" w:customStyle="1" w:styleId="WW8Num2z1">
    <w:name w:val="WW8Num2z1"/>
    <w:rPr>
      <w:rFonts w:ascii="Courier New" w:hAnsi="Courier New" w:cs="Courier New" w:hint="default"/>
    </w:rPr>
  </w:style>
  <w:style w:type="character" w:customStyle="1" w:styleId="WW8Num2z2">
    <w:name w:val="WW8Num2z2"/>
    <w:rPr>
      <w:rFonts w:ascii="Wingdings" w:hAnsi="Wingdings" w:cs="Wingdings" w:hint="default"/>
    </w:rPr>
  </w:style>
  <w:style w:type="character" w:customStyle="1" w:styleId="WW8Num2z3">
    <w:name w:val="WW8Num2z3"/>
    <w:rPr>
      <w:rFonts w:ascii="Symbol" w:hAnsi="Symbol" w:cs="Symbol" w:hint="default"/>
    </w:rPr>
  </w:style>
  <w:style w:type="character" w:customStyle="1" w:styleId="WW8Num3z0">
    <w:name w:val="WW8Num3z0"/>
    <w:rPr>
      <w:rFonts w:ascii="Tahoma" w:eastAsia="MS Mincho" w:hAnsi="Tahoma" w:cs="Tahoma" w:hint="default"/>
    </w:rPr>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ascii="Wingdings" w:hAnsi="Wingdings" w:cs="Wingdings" w:hint="default"/>
      <w:sz w:val="16"/>
    </w:rPr>
  </w:style>
  <w:style w:type="character" w:customStyle="1" w:styleId="WW8Num4z1">
    <w:name w:val="WW8Num4z1"/>
    <w:rPr>
      <w:rFonts w:ascii="Courier New" w:hAnsi="Courier New" w:cs="Courier New" w:hint="default"/>
    </w:rPr>
  </w:style>
  <w:style w:type="character" w:customStyle="1" w:styleId="WW8Num4z2">
    <w:name w:val="WW8Num4z2"/>
    <w:rPr>
      <w:rFonts w:ascii="Wingdings" w:hAnsi="Wingdings" w:cs="Wingdings" w:hint="default"/>
    </w:rPr>
  </w:style>
  <w:style w:type="character" w:customStyle="1" w:styleId="WW8Num4z3">
    <w:name w:val="WW8Num4z3"/>
    <w:rPr>
      <w:rFonts w:ascii="Symbol" w:hAnsi="Symbol" w:cs="Symbol" w:hint="default"/>
    </w:rPr>
  </w:style>
  <w:style w:type="character" w:customStyle="1" w:styleId="WW8NumSt2z0">
    <w:name w:val="WW8NumSt2z0"/>
    <w:rPr>
      <w:rFonts w:ascii="Wingdings" w:hAnsi="Wingdings" w:cs="Wingdings"/>
      <w:sz w:val="12"/>
    </w:rPr>
  </w:style>
  <w:style w:type="character" w:styleId="DefaultParagraphFont0">
    <w:name w:val="Default Paragraph Font"/>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PageNumber">
    <w:name w:val="page number"/>
    <w:basedOn w:val="DefaultParagraphFont0"/>
  </w:style>
  <w:style w:type="character" w:customStyle="1" w:styleId="BalloonTextChar">
    <w:name w:val="Balloon Text Char"/>
    <w:rPr>
      <w:rFonts w:ascii="Tahoma" w:hAnsi="Tahoma" w:cs="Tahoma"/>
      <w:sz w:val="16"/>
      <w:szCs w:val="16"/>
      <w:lang w:eastAsia="en-US"/>
    </w:rPr>
  </w:style>
  <w:style w:type="character" w:customStyle="1" w:styleId="TableTextChar">
    <w:name w:val="Table Text Char"/>
    <w:rPr>
      <w:rFonts w:ascii="Arial" w:hAnsi="Arial" w:cs="Arial"/>
      <w:sz w:val="16"/>
      <w:szCs w:val="16"/>
      <w:lang w:val="en-US" w:eastAsia="en-US" w:bidi="ar-SA"/>
    </w:rPr>
  </w:style>
  <w:style w:type="character" w:customStyle="1" w:styleId="HTMLPreformattedChar">
    <w:name w:val="HTML Preformatted Char"/>
    <w:rPr>
      <w:rFonts w:ascii="Courier New" w:hAnsi="Courier New" w:cs="Courier New"/>
    </w:rPr>
  </w:style>
  <w:style w:type="character" w:customStyle="1" w:styleId="Heading3Char">
    <w:name w:val="Heading 3 Char"/>
    <w:rPr>
      <w:rFonts w:ascii="Calibri Light" w:eastAsia="Malgun Gothic" w:hAnsi="Calibri Light" w:cs="Times New Roman"/>
      <w:b/>
      <w:bCs/>
      <w:color w:val="212121"/>
      <w:sz w:val="26"/>
      <w:szCs w:val="26"/>
      <w:shd w:val="clear" w:color="auto" w:fill="FFFFFF"/>
      <w:lang w:val="en"/>
    </w:rPr>
  </w:style>
  <w:style w:type="character" w:customStyle="1" w:styleId="Heading1Char">
    <w:name w:val="Heading 1 Char"/>
    <w:rPr>
      <w:rFonts w:ascii="Cambria" w:eastAsia="MS Gothic" w:hAnsi="Cambria" w:cs="Times New Roman"/>
      <w:b/>
      <w:bCs/>
      <w:kern w:val="2"/>
      <w:sz w:val="32"/>
      <w:szCs w:val="32"/>
      <w:lang w:eastAsia="en-US"/>
    </w:rPr>
  </w:style>
  <w:style w:type="character" w:customStyle="1" w:styleId="apple-style-span">
    <w:name w:val="apple-style-span"/>
    <w:basedOn w:val="DefaultParagraphFont0"/>
  </w:style>
  <w:style w:type="paragraph" w:customStyle="1" w:styleId="Heading">
    <w:name w:val="Heading"/>
    <w:basedOn w:val="Normal"/>
    <w:next w:val="BodyTex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2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ListBullet">
    <w:name w:val="List Bullet"/>
    <w:basedOn w:val="Normal"/>
    <w:pPr>
      <w:numPr>
        <w:numId w:val="2"/>
      </w:numPr>
    </w:pPr>
  </w:style>
  <w:style w:type="paragraph" w:styleId="Footer">
    <w:name w:val="footer"/>
    <w:basedOn w:val="Normal"/>
    <w:pPr>
      <w:tabs>
        <w:tab w:val="right" w:pos="10800"/>
      </w:tabs>
      <w:ind w:right="360"/>
    </w:pPr>
    <w:rPr>
      <w:lang w:val="fr-FR"/>
    </w:rPr>
  </w:style>
  <w:style w:type="paragraph" w:styleId="Header">
    <w:name w:val="header"/>
    <w:basedOn w:val="Normal"/>
    <w:pPr>
      <w:tabs>
        <w:tab w:val="right" w:pos="10800"/>
      </w:tabs>
    </w:pPr>
    <w:rPr>
      <w:sz w:val="18"/>
    </w:rPr>
  </w:style>
  <w:style w:type="paragraph" w:styleId="DocumentMap">
    <w:name w:val="Document Map"/>
    <w:basedOn w:val="Normal"/>
    <w:pPr>
      <w:shd w:val="clear" w:color="auto" w:fill="000080"/>
    </w:pPr>
    <w:rPr>
      <w:rFonts w:ascii="Tahoma" w:hAnsi="Tahoma" w:cs="Tahoma"/>
      <w:sz w:val="20"/>
      <w:szCs w:val="20"/>
    </w:rPr>
  </w:style>
  <w:style w:type="paragraph" w:styleId="BalloonText">
    <w:name w:val="Balloon Text"/>
    <w:basedOn w:val="Normal"/>
    <w:rPr>
      <w:rFonts w:ascii="Tahoma" w:hAnsi="Tahoma" w:cs="Times New Roman"/>
    </w:rPr>
  </w:style>
  <w:style w:type="paragraph" w:styleId="HTMLPreformatted">
    <w:name w:val="HTML Preformatted"/>
    <w:basedOn w:val="Normal"/>
    <w:rPr>
      <w:rFonts w:ascii="Courier New" w:hAnsi="Courier New" w:cs="Courier New"/>
      <w:sz w:val="20"/>
      <w:szCs w:val="20"/>
    </w:rPr>
  </w:style>
  <w:style w:type="paragraph" w:customStyle="1" w:styleId="TableHeader">
    <w:name w:val="Table Header"/>
    <w:basedOn w:val="Normal"/>
    <w:pPr>
      <w:spacing w:before="120" w:after="120" w:line="240" w:lineRule="atLeast"/>
    </w:pPr>
    <w:rPr>
      <w:rFonts w:ascii="Calibri" w:eastAsia="MS Gothic" w:hAnsi="Calibri" w:cs="Calibri"/>
      <w:b/>
      <w:bCs/>
      <w:sz w:val="22"/>
      <w:szCs w:val="20"/>
    </w:rPr>
  </w:style>
  <w:style w:type="paragraph" w:customStyle="1" w:styleId="StyleTableHeader12pt">
    <w:name w:val="Style Table Header + 12 pt"/>
    <w:basedOn w:val="TableHeader"/>
  </w:style>
  <w:style w:type="paragraph" w:customStyle="1" w:styleId="TableText1">
    <w:name w:val="Table Text 1"/>
    <w:basedOn w:val="Normal"/>
    <w:pPr>
      <w:spacing w:before="120" w:after="120" w:line="240" w:lineRule="atLeast"/>
      <w:jc w:val="both"/>
    </w:pPr>
  </w:style>
  <w:style w:type="paragraph" w:customStyle="1" w:styleId="Achievement">
    <w:name w:val="Achievement"/>
    <w:basedOn w:val="BodyText"/>
    <w:pPr>
      <w:numPr>
        <w:numId w:val="5"/>
      </w:numPr>
      <w:spacing w:after="0" w:line="360" w:lineRule="auto"/>
      <w:ind w:left="245" w:hanging="245"/>
    </w:pPr>
    <w:rPr>
      <w:rFonts w:ascii="Garamond" w:hAnsi="Garamond" w:cs="Garamond"/>
      <w:sz w:val="22"/>
      <w:szCs w:val="20"/>
    </w:rPr>
  </w:style>
  <w:style w:type="paragraph" w:customStyle="1" w:styleId="tabletext">
    <w:name w:val="tabletext"/>
    <w:basedOn w:val="Normal"/>
    <w:pPr>
      <w:spacing w:line="240" w:lineRule="atLeast"/>
    </w:pPr>
    <w:rPr>
      <w:rFonts w:eastAsia="MS Mincho"/>
    </w:rPr>
  </w:style>
  <w:style w:type="paragraph" w:customStyle="1" w:styleId="SkillItem">
    <w:name w:val="Skill Item"/>
    <w:basedOn w:val="Normal"/>
    <w:rPr>
      <w:b/>
      <w:i/>
    </w:rPr>
  </w:style>
  <w:style w:type="paragraph" w:styleId="ListBullet0">
    <w:name w:val="List Bullet"/>
    <w:basedOn w:val="Achievement"/>
    <w:qFormat/>
  </w:style>
  <w:style w:type="paragraph" w:customStyle="1" w:styleId="tabletext0">
    <w:name w:val="tabletext0"/>
    <w:basedOn w:val="Normal"/>
    <w:pPr>
      <w:spacing w:line="240" w:lineRule="atLeast"/>
      <w:jc w:val="both"/>
    </w:pPr>
  </w:style>
  <w:style w:type="paragraph" w:customStyle="1" w:styleId="TableText2">
    <w:name w:val="Table Text"/>
    <w:basedOn w:val="Normal"/>
    <w:pPr>
      <w:spacing w:line="240" w:lineRule="atLeast"/>
      <w:jc w:val="both"/>
    </w:pPr>
    <w:rPr>
      <w:rFonts w:cs="Times New Roman"/>
    </w:rPr>
  </w:style>
  <w:style w:type="paragraph" w:customStyle="1" w:styleId="Centered">
    <w:name w:val="Centered"/>
    <w:basedOn w:val="TableText2"/>
    <w:pPr>
      <w:jc w:val="center"/>
    </w:pPr>
  </w:style>
  <w:style w:type="paragraph" w:customStyle="1" w:styleId="NoteText">
    <w:name w:val="Note Text"/>
    <w:basedOn w:val="Normal"/>
    <w:pPr>
      <w:spacing w:line="240" w:lineRule="atLeast"/>
    </w:pPr>
    <w:rPr>
      <w:b/>
      <w:i/>
      <w:color w:val="666699"/>
    </w:rPr>
  </w:style>
  <w:style w:type="paragraph" w:customStyle="1" w:styleId="Name">
    <w:name w:val="Name"/>
    <w:basedOn w:val="Normal"/>
    <w:pPr>
      <w:spacing w:before="120"/>
      <w:jc w:val="center"/>
    </w:pPr>
    <w:rPr>
      <w:rFonts w:ascii="Garamond" w:hAnsi="Garamond" w:cs="Garamond"/>
      <w:bCs/>
      <w:iCs/>
      <w:color w:val="000080"/>
      <w:sz w:val="48"/>
      <w:szCs w:val="20"/>
    </w:rPr>
  </w:style>
  <w:style w:type="paragraph" w:customStyle="1" w:styleId="SectionTitle">
    <w:name w:val="Section Title"/>
    <w:basedOn w:val="Normal"/>
    <w:next w:val="Objective"/>
    <w:pPr>
      <w:pBdr>
        <w:top w:val="none" w:sz="0" w:space="0" w:color="000000"/>
        <w:left w:val="none" w:sz="0" w:space="0" w:color="000000"/>
        <w:bottom w:val="single" w:sz="6" w:space="1" w:color="808080"/>
        <w:right w:val="none" w:sz="0" w:space="0" w:color="000000"/>
      </w:pBdr>
      <w:spacing w:before="220" w:after="120" w:line="220" w:lineRule="atLeast"/>
    </w:pPr>
    <w:rPr>
      <w:rFonts w:ascii="Garamond" w:hAnsi="Garamond" w:cs="Garamond"/>
      <w:caps/>
      <w:spacing w:val="15"/>
      <w:sz w:val="20"/>
      <w:szCs w:val="20"/>
    </w:rPr>
  </w:style>
  <w:style w:type="paragraph" w:customStyle="1" w:styleId="DuLieuBang">
    <w:name w:val="DuLieuBang"/>
    <w:basedOn w:val="Normal"/>
    <w:pPr>
      <w:spacing w:before="60" w:after="60"/>
      <w:ind w:left="113"/>
      <w:jc w:val="both"/>
    </w:pPr>
    <w:rPr>
      <w:rFonts w:ascii="Times New Roman" w:hAnsi="Times New Roman" w:cs="Times New Roman"/>
      <w:sz w:val="26"/>
    </w:rPr>
  </w:style>
  <w:style w:type="paragraph" w:customStyle="1" w:styleId="Objective">
    <w:name w:val="Objective"/>
    <w:basedOn w:val="Normal"/>
    <w:next w:val="BodyText"/>
    <w:pPr>
      <w:spacing w:before="60" w:after="220" w:line="220" w:lineRule="atLeast"/>
    </w:pPr>
    <w:rPr>
      <w:rFonts w:ascii="Garamond" w:hAnsi="Garamond" w:cs="Garamond"/>
      <w:sz w:val="22"/>
      <w:szCs w:val="20"/>
    </w:rPr>
  </w:style>
  <w:style w:type="paragraph" w:customStyle="1" w:styleId="ProjectTitle">
    <w:name w:val="Project Title"/>
    <w:basedOn w:val="Normal"/>
    <w:next w:val="Normal"/>
    <w:pPr>
      <w:widowControl w:val="0"/>
      <w:autoSpaceDE w:val="0"/>
      <w:spacing w:before="240" w:after="120" w:line="288" w:lineRule="auto"/>
      <w:jc w:val="center"/>
    </w:pPr>
    <w:rPr>
      <w:b/>
      <w:bCs/>
      <w:caps/>
      <w:color w:val="000066"/>
      <w:sz w:val="36"/>
      <w:szCs w:val="36"/>
    </w:rPr>
  </w:style>
  <w:style w:type="paragraph" w:customStyle="1" w:styleId="DocumentTitle">
    <w:name w:val="Document Title"/>
    <w:basedOn w:val="Normal"/>
    <w:pPr>
      <w:widowControl w:val="0"/>
      <w:autoSpaceDE w:val="0"/>
      <w:spacing w:before="360" w:after="240"/>
      <w:jc w:val="center"/>
    </w:pPr>
    <w:rPr>
      <w:b/>
      <w:bCs/>
      <w:caps/>
      <w:color w:val="000066"/>
      <w:sz w:val="32"/>
      <w:szCs w:val="48"/>
    </w:rPr>
  </w:style>
  <w:style w:type="paragraph" w:customStyle="1" w:styleId="listLevel02">
    <w:name w:val="listLevel02"/>
    <w:basedOn w:val="Normal"/>
    <w:pPr>
      <w:numPr>
        <w:numId w:val="4"/>
      </w:numPr>
      <w:jc w:val="both"/>
    </w:pPr>
    <w:rPr>
      <w:rFonts w:ascii="Garamond" w:eastAsia="MS Mincho" w:hAnsi="Garamond" w:cs="Garamond"/>
      <w:sz w:val="22"/>
      <w:szCs w:val="20"/>
    </w:rPr>
  </w:style>
  <w:style w:type="paragraph" w:customStyle="1" w:styleId="Style1">
    <w:name w:val="Style1"/>
    <w:basedOn w:val="Heading6"/>
    <w:pPr>
      <w:keepNext/>
      <w:numPr>
        <w:ilvl w:val="0"/>
        <w:numId w:val="0"/>
      </w:numPr>
      <w:overflowPunct w:val="0"/>
      <w:autoSpaceDE w:val="0"/>
      <w:spacing w:before="0" w:after="0"/>
      <w:textAlignment w:val="baseline"/>
    </w:pPr>
    <w:rPr>
      <w:rFonts w:eastAsia="MS Mincho"/>
      <w:b w:val="0"/>
      <w:bCs w:val="0"/>
      <w:smallCaps/>
      <w:color w:val="000000"/>
      <w:sz w:val="24"/>
      <w:szCs w:val="20"/>
    </w:rPr>
  </w:style>
  <w:style w:type="paragraph" w:customStyle="1" w:styleId="TableText3">
    <w:name w:val="TableText"/>
    <w:pPr>
      <w:suppressAutoHyphens/>
      <w:spacing w:before="80" w:after="80"/>
    </w:pPr>
    <w:rPr>
      <w:rFonts w:eastAsia="MS Mincho" w:cs="Tahoma"/>
      <w:iCs/>
      <w:sz w:val="22"/>
      <w:szCs w:val="22"/>
      <w:lang w:eastAsia="en-US"/>
    </w:rPr>
  </w:style>
  <w:style w:type="paragraph" w:customStyle="1" w:styleId="tabletext10">
    <w:name w:val="tabletext1"/>
    <w:basedOn w:val="Normal"/>
    <w:pPr>
      <w:spacing w:before="120" w:after="120" w:line="240" w:lineRule="atLeast"/>
    </w:pPr>
    <w:rPr>
      <w:rFonts w:eastAsia="MS Mincho"/>
      <w:lang w:eastAsia="ja-JP"/>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HeaderLeft">
    <w:name w:val="Header Left"/>
    <w:basedOn w:val="Normal"/>
    <w:pPr>
      <w:suppressLineNumbers/>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5471"/>
        <w:tab w:val="right" w:pos="10942"/>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rxsystems.com/products/e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huongtm\Desktop\VSII%20Template%20CV%20member_04062007.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VSII Template CV member_04062007.dot</Template>
  <TotalTime>0</TotalTime>
  <Pages>1</Pages>
  <Words>1154</Words>
  <Characters>6580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7719</CharactersWithSpaces>
  <SharedDoc>false</SharedDoc>
  <HLinks>
    <vt:vector size="6" baseType="variant">
      <vt:variant>
        <vt:i4>196675</vt:i4>
      </vt:variant>
      <vt:variant>
        <vt:i4>0</vt:i4>
      </vt:variant>
      <vt:variant>
        <vt:i4>0</vt:i4>
      </vt:variant>
      <vt:variant>
        <vt:i4>5</vt:i4>
      </vt:variant>
      <vt:variant>
        <vt:lpwstr>http://sparxsystems.com/products/ea/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truong.buixuan</dc:creator>
  <cp:keywords/>
  <cp:lastModifiedBy>Bùi Xuân Trường</cp:lastModifiedBy>
  <cp:revision>3</cp:revision>
  <cp:lastPrinted>2005-09-21T08:15:00Z</cp:lastPrinted>
  <dcterms:created xsi:type="dcterms:W3CDTF">2019-08-16T20:17:00Z</dcterms:created>
  <dcterms:modified xsi:type="dcterms:W3CDTF">2019-08-16T20:17:00Z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1033-10.2.0.7587</vt:lpwstr>
  </property>
</Properties>
</file>