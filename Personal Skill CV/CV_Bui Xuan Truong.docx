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17A3" w:rsidRDefault="007817A3">
      <w:pPr>
        <w:pStyle w:val="DocumentTitle"/>
      </w:pPr>
      <w:r>
        <w:t>Curriculum vitae</w:t>
      </w:r>
    </w:p>
    <w:p w:rsidR="007817A3" w:rsidRDefault="007817A3">
      <w:pPr>
        <w:pStyle w:val="Name"/>
      </w:pPr>
      <w:r>
        <w:t>BUI XUAN TRUONG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703"/>
        <w:gridCol w:w="1562"/>
        <w:gridCol w:w="6691"/>
      </w:tblGrid>
      <w:tr w:rsidR="007817A3">
        <w:trPr>
          <w:trHeight w:val="380"/>
        </w:trPr>
        <w:tc>
          <w:tcPr>
            <w:tcW w:w="10956" w:type="dxa"/>
            <w:gridSpan w:val="3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PERSONAL DETAILS</w:t>
            </w:r>
          </w:p>
        </w:tc>
      </w:tr>
      <w:tr w:rsidR="007817A3">
        <w:trPr>
          <w:trHeight w:val="560"/>
        </w:trPr>
        <w:tc>
          <w:tcPr>
            <w:tcW w:w="2703" w:type="dxa"/>
            <w:vMerge w:val="restart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552824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1581150" cy="210502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9" t="-8" r="-9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105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2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Full Name:</w:t>
            </w:r>
          </w:p>
        </w:tc>
        <w:tc>
          <w:tcPr>
            <w:tcW w:w="6691" w:type="dxa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Bui Xuan Truong</w:t>
            </w:r>
          </w:p>
        </w:tc>
      </w:tr>
      <w:tr w:rsidR="007817A3">
        <w:trPr>
          <w:trHeight w:val="713"/>
        </w:trPr>
        <w:tc>
          <w:tcPr>
            <w:tcW w:w="2703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Job Titles:</w:t>
            </w:r>
          </w:p>
        </w:tc>
        <w:tc>
          <w:tcPr>
            <w:tcW w:w="66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F51D1B">
            <w:pPr>
              <w:pStyle w:val="TableText2"/>
            </w:pPr>
            <w:r>
              <w:t>Senior</w:t>
            </w:r>
            <w:r w:rsidR="007817A3">
              <w:t xml:space="preserve"> Developer</w:t>
            </w:r>
          </w:p>
        </w:tc>
      </w:tr>
      <w:tr w:rsidR="007817A3">
        <w:trPr>
          <w:trHeight w:val="767"/>
        </w:trPr>
        <w:tc>
          <w:tcPr>
            <w:tcW w:w="2703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Date of Birth:</w:t>
            </w:r>
          </w:p>
        </w:tc>
        <w:tc>
          <w:tcPr>
            <w:tcW w:w="66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June 13</w:t>
            </w:r>
            <w:r>
              <w:rPr>
                <w:vertAlign w:val="superscript"/>
              </w:rPr>
              <w:t>st</w:t>
            </w:r>
            <w:r>
              <w:t xml:space="preserve"> 1994</w:t>
            </w:r>
          </w:p>
        </w:tc>
      </w:tr>
      <w:tr w:rsidR="007817A3">
        <w:trPr>
          <w:trHeight w:val="623"/>
        </w:trPr>
        <w:tc>
          <w:tcPr>
            <w:tcW w:w="2703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Place of Birth:</w:t>
            </w:r>
          </w:p>
        </w:tc>
        <w:tc>
          <w:tcPr>
            <w:tcW w:w="66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Thai B</w:t>
            </w:r>
            <w:proofErr w:type="spellStart"/>
            <w:r>
              <w:rPr>
                <w:lang w:val="en-US"/>
              </w:rPr>
              <w:t>i</w:t>
            </w:r>
            <w:r>
              <w:t>nh</w:t>
            </w:r>
            <w:proofErr w:type="spellEnd"/>
            <w:r>
              <w:t>, Vietnam</w:t>
            </w:r>
          </w:p>
        </w:tc>
      </w:tr>
      <w:tr w:rsidR="007817A3">
        <w:trPr>
          <w:trHeight w:val="359"/>
        </w:trPr>
        <w:tc>
          <w:tcPr>
            <w:tcW w:w="2703" w:type="dxa"/>
            <w:vMerge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562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 xml:space="preserve">Gender: </w:t>
            </w:r>
          </w:p>
        </w:tc>
        <w:tc>
          <w:tcPr>
            <w:tcW w:w="669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Male</w:t>
            </w:r>
          </w:p>
        </w:tc>
      </w:tr>
    </w:tbl>
    <w:p w:rsidR="007817A3" w:rsidRDefault="007817A3">
      <w:pPr>
        <w:pStyle w:val="TableText2"/>
      </w:pPr>
    </w:p>
    <w:p w:rsidR="007817A3" w:rsidRDefault="007817A3">
      <w:pPr>
        <w:pStyle w:val="TableText2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956"/>
      </w:tblGrid>
      <w:tr w:rsidR="007817A3">
        <w:trPr>
          <w:trHeight w:val="470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SUMMARY INFORMATION</w:t>
            </w:r>
          </w:p>
        </w:tc>
      </w:tr>
      <w:tr w:rsidR="007817A3">
        <w:trPr>
          <w:trHeight w:val="625"/>
        </w:trPr>
        <w:tc>
          <w:tcPr>
            <w:tcW w:w="1095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F51D1B">
            <w:pPr>
              <w:pStyle w:val="TableText1"/>
            </w:pPr>
            <w:r>
              <w:t>Have 4</w:t>
            </w:r>
            <w:r w:rsidR="007817A3">
              <w:t xml:space="preserve"> </w:t>
            </w:r>
            <w:proofErr w:type="gramStart"/>
            <w:r w:rsidR="007817A3">
              <w:t>years</w:t>
            </w:r>
            <w:proofErr w:type="gramEnd"/>
            <w:r w:rsidR="007817A3">
              <w:t xml:space="preserve"> experiences on developing software (C, C++, C#, </w:t>
            </w:r>
            <w:proofErr w:type="spellStart"/>
            <w:r w:rsidR="007817A3">
              <w:t>Qt</w:t>
            </w:r>
            <w:proofErr w:type="spellEnd"/>
            <w:r w:rsidR="007817A3">
              <w:t xml:space="preserve">, </w:t>
            </w:r>
            <w:proofErr w:type="spellStart"/>
            <w:r w:rsidR="007817A3">
              <w:t>Qt</w:t>
            </w:r>
            <w:proofErr w:type="spellEnd"/>
            <w:r w:rsidR="007817A3">
              <w:t xml:space="preserve"> UI, QML, Java, Android)</w:t>
            </w:r>
          </w:p>
          <w:p w:rsidR="007817A3" w:rsidRDefault="007817A3">
            <w:pPr>
              <w:pStyle w:val="TableText1"/>
            </w:pPr>
            <w:r>
              <w:t xml:space="preserve">Have experiences and deep understanding on developing software for Media </w:t>
            </w:r>
            <w:proofErr w:type="spellStart"/>
            <w:r>
              <w:t>sevrice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Vehicle,Linux</w:t>
            </w:r>
            <w:proofErr w:type="spellEnd"/>
            <w:proofErr w:type="gramEnd"/>
            <w:r>
              <w:t xml:space="preserve"> system, Embedded system, IOT</w:t>
            </w:r>
            <w:r w:rsidR="00F51D1B">
              <w:t>, AI</w:t>
            </w:r>
          </w:p>
          <w:p w:rsidR="007817A3" w:rsidRDefault="007817A3">
            <w:pPr>
              <w:pStyle w:val="TableText1"/>
            </w:pPr>
            <w:r>
              <w:t>Have experiences in testi</w:t>
            </w:r>
            <w:r w:rsidR="00F51D1B">
              <w:t xml:space="preserve">ng project </w:t>
            </w:r>
            <w:proofErr w:type="gramStart"/>
            <w:r w:rsidR="00F51D1B">
              <w:t>in  A</w:t>
            </w:r>
            <w:proofErr w:type="gramEnd"/>
            <w:r w:rsidR="00F51D1B">
              <w:t xml:space="preserve">-Spice process </w:t>
            </w:r>
          </w:p>
          <w:p w:rsidR="007817A3" w:rsidRDefault="007817A3">
            <w:pPr>
              <w:pStyle w:val="TableText1"/>
            </w:pPr>
            <w:r>
              <w:t>Have experiences working with Product Project, IOT</w:t>
            </w:r>
          </w:p>
          <w:p w:rsidR="007817A3" w:rsidRDefault="007817A3">
            <w:pPr>
              <w:pStyle w:val="TableText1"/>
            </w:pPr>
            <w:r>
              <w:t>Have experiences work with hardware, communicate between hardware and software</w:t>
            </w:r>
          </w:p>
          <w:p w:rsidR="007817A3" w:rsidRDefault="007817A3">
            <w:pPr>
              <w:pStyle w:val="TableText1"/>
            </w:pPr>
            <w:r>
              <w:t>Work with Bluetooth,  Android (System Service, Beacon Service, module communicate), embedded…</w:t>
            </w:r>
          </w:p>
        </w:tc>
      </w:tr>
    </w:tbl>
    <w:p w:rsidR="007817A3" w:rsidRDefault="007817A3">
      <w:pPr>
        <w:pStyle w:val="TableText2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68"/>
        <w:gridCol w:w="8693"/>
      </w:tblGrid>
      <w:tr w:rsidR="007817A3">
        <w:trPr>
          <w:trHeight w:val="425"/>
        </w:trPr>
        <w:tc>
          <w:tcPr>
            <w:tcW w:w="10961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EDUCATION HISTORY</w:t>
            </w:r>
          </w:p>
        </w:tc>
      </w:tr>
      <w:tr w:rsidR="007817A3">
        <w:trPr>
          <w:trHeight w:val="1649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>From: 09/2016</w:t>
            </w:r>
          </w:p>
          <w:p w:rsidR="007817A3" w:rsidRDefault="007817A3">
            <w:pPr>
              <w:pStyle w:val="TableText1"/>
            </w:pPr>
            <w:r>
              <w:t>To: 10/2016</w:t>
            </w:r>
          </w:p>
        </w:tc>
        <w:tc>
          <w:tcPr>
            <w:tcW w:w="869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 xml:space="preserve">University: Ha </w:t>
            </w:r>
            <w:proofErr w:type="spellStart"/>
            <w:r>
              <w:t>Noi</w:t>
            </w:r>
            <w:proofErr w:type="spellEnd"/>
            <w:r>
              <w:t xml:space="preserve"> University of Science and Technology, Vietnam</w:t>
            </w:r>
          </w:p>
          <w:p w:rsidR="007817A3" w:rsidRDefault="007817A3">
            <w:pPr>
              <w:pStyle w:val="TableText1"/>
            </w:pPr>
            <w:r>
              <w:t>Major: Electronic Telecommunication Engineering</w:t>
            </w:r>
          </w:p>
          <w:p w:rsidR="007817A3" w:rsidRDefault="007817A3">
            <w:pPr>
              <w:pStyle w:val="TableText1"/>
            </w:pPr>
            <w:r>
              <w:t>Degree/Qualification: Scholarship to the Microchip company</w:t>
            </w:r>
          </w:p>
          <w:p w:rsidR="007817A3" w:rsidRDefault="007817A3">
            <w:r>
              <w:t>Graduated with honors in scientific research</w:t>
            </w:r>
          </w:p>
          <w:p w:rsidR="007817A3" w:rsidRDefault="007817A3"/>
          <w:p w:rsidR="007817A3" w:rsidRDefault="007817A3">
            <w:proofErr w:type="spellStart"/>
            <w:r>
              <w:t>Traning</w:t>
            </w:r>
            <w:proofErr w:type="spellEnd"/>
            <w:r>
              <w:t xml:space="preserve"> student</w:t>
            </w:r>
          </w:p>
        </w:tc>
      </w:tr>
      <w:tr w:rsidR="007817A3">
        <w:trPr>
          <w:trHeight w:val="50"/>
        </w:trPr>
        <w:tc>
          <w:tcPr>
            <w:tcW w:w="226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>From: 10/2016</w:t>
            </w:r>
          </w:p>
          <w:p w:rsidR="007817A3" w:rsidRDefault="007817A3">
            <w:pPr>
              <w:pStyle w:val="TableText1"/>
            </w:pPr>
            <w:r>
              <w:t>To: 6/2017</w:t>
            </w:r>
          </w:p>
        </w:tc>
        <w:tc>
          <w:tcPr>
            <w:tcW w:w="8693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 xml:space="preserve">University: Ha </w:t>
            </w:r>
            <w:proofErr w:type="spellStart"/>
            <w:r>
              <w:t>Noi</w:t>
            </w:r>
            <w:proofErr w:type="spellEnd"/>
            <w:r>
              <w:t xml:space="preserve"> University of Science and Technology, Vietnam</w:t>
            </w:r>
          </w:p>
          <w:p w:rsidR="007817A3" w:rsidRDefault="007817A3">
            <w:pPr>
              <w:pStyle w:val="TableText1"/>
            </w:pPr>
            <w:r>
              <w:t>Major: Electronic Telecommunication Engineering</w:t>
            </w:r>
          </w:p>
          <w:p w:rsidR="007817A3" w:rsidRDefault="007817A3">
            <w:pPr>
              <w:pStyle w:val="TableText1"/>
            </w:pPr>
            <w:r>
              <w:t xml:space="preserve">Job Description: 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System design for HF communication System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Coding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proofErr w:type="spellStart"/>
            <w:r>
              <w:t>Traning</w:t>
            </w:r>
            <w:proofErr w:type="spellEnd"/>
            <w:r>
              <w:t xml:space="preserve"> student</w:t>
            </w:r>
          </w:p>
        </w:tc>
      </w:tr>
    </w:tbl>
    <w:p w:rsidR="007817A3" w:rsidRDefault="007817A3">
      <w:pPr>
        <w:pStyle w:val="TableText2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2289"/>
        <w:gridCol w:w="8667"/>
      </w:tblGrid>
      <w:tr w:rsidR="007817A3">
        <w:trPr>
          <w:trHeight w:val="505"/>
        </w:trPr>
        <w:tc>
          <w:tcPr>
            <w:tcW w:w="10956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lastRenderedPageBreak/>
              <w:t>EMPLOYMENT HISTORY</w:t>
            </w:r>
          </w:p>
        </w:tc>
      </w:tr>
      <w:tr w:rsidR="007817A3">
        <w:trPr>
          <w:trHeight w:val="570"/>
        </w:trPr>
        <w:tc>
          <w:tcPr>
            <w:tcW w:w="228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>From: 06/2017</w:t>
            </w:r>
          </w:p>
          <w:p w:rsidR="007817A3" w:rsidRDefault="007817A3">
            <w:pPr>
              <w:pStyle w:val="TableText1"/>
            </w:pPr>
            <w:r>
              <w:t>To: present</w:t>
            </w:r>
          </w:p>
        </w:tc>
        <w:tc>
          <w:tcPr>
            <w:tcW w:w="8667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Text1"/>
            </w:pPr>
            <w:r>
              <w:t>Company: FPT software</w:t>
            </w:r>
          </w:p>
          <w:p w:rsidR="007817A3" w:rsidRDefault="007817A3">
            <w:pPr>
              <w:pStyle w:val="TableText1"/>
            </w:pPr>
            <w:r>
              <w:t>Job Title: Junior Developer</w:t>
            </w:r>
          </w:p>
          <w:p w:rsidR="007817A3" w:rsidRDefault="007817A3">
            <w:pPr>
              <w:pStyle w:val="TableText1"/>
            </w:pPr>
            <w:r>
              <w:t xml:space="preserve">Job Description: 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proofErr w:type="spellStart"/>
            <w:r>
              <w:t>Requriment</w:t>
            </w:r>
            <w:proofErr w:type="spellEnd"/>
            <w:r>
              <w:t xml:space="preserve"> </w:t>
            </w:r>
            <w:proofErr w:type="spellStart"/>
            <w:r>
              <w:t>analysic</w:t>
            </w:r>
            <w:proofErr w:type="spellEnd"/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Create High level design, Low level design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Coding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Unit test</w:t>
            </w:r>
          </w:p>
          <w:p w:rsidR="007817A3" w:rsidRDefault="007817A3">
            <w:pPr>
              <w:pStyle w:val="TableText1"/>
              <w:numPr>
                <w:ilvl w:val="0"/>
                <w:numId w:val="3"/>
              </w:numPr>
              <w:tabs>
                <w:tab w:val="left" w:pos="720"/>
              </w:tabs>
            </w:pPr>
            <w:r>
              <w:t>Integration test</w:t>
            </w:r>
          </w:p>
          <w:p w:rsidR="007817A3" w:rsidRDefault="007817A3">
            <w:pPr>
              <w:pStyle w:val="TableText1"/>
            </w:pPr>
          </w:p>
        </w:tc>
      </w:tr>
    </w:tbl>
    <w:p w:rsidR="007817A3" w:rsidRDefault="007817A3">
      <w:pPr>
        <w:pStyle w:val="TableText2"/>
      </w:pPr>
    </w:p>
    <w:p w:rsidR="007817A3" w:rsidRDefault="007817A3">
      <w:pPr>
        <w:pStyle w:val="TableText2"/>
      </w:pPr>
    </w:p>
    <w:p w:rsidR="007817A3" w:rsidRDefault="007817A3">
      <w:pPr>
        <w:pStyle w:val="TableText2"/>
      </w:pPr>
    </w:p>
    <w:p w:rsidR="007817A3" w:rsidRDefault="007817A3">
      <w:pPr>
        <w:pStyle w:val="TableHeader"/>
      </w:pPr>
      <w:r>
        <w:t>PROJECT REFERENCE AND SKILL SET</w:t>
      </w:r>
    </w:p>
    <w:p w:rsidR="007817A3" w:rsidRDefault="007817A3">
      <w:pPr>
        <w:pStyle w:val="TableText2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2520"/>
        <w:gridCol w:w="6158"/>
      </w:tblGrid>
      <w:tr w:rsidR="007817A3">
        <w:trPr>
          <w:trHeight w:val="536"/>
        </w:trPr>
        <w:tc>
          <w:tcPr>
            <w:tcW w:w="10946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ATTENDED PROJECTS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t>From: 03/2016</w:t>
            </w:r>
          </w:p>
          <w:p w:rsidR="007817A3" w:rsidRDefault="007817A3">
            <w:r>
              <w:t>To: 10/2016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Fire warning for building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University: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Ha </w:t>
            </w:r>
            <w:proofErr w:type="spellStart"/>
            <w:r>
              <w:t>Noi</w:t>
            </w:r>
            <w:proofErr w:type="spellEnd"/>
            <w:r>
              <w:t xml:space="preserve"> University of Science and Technology, Vietnam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size: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10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Hardware design, system design, Developer</w:t>
            </w:r>
          </w:p>
        </w:tc>
      </w:tr>
      <w:tr w:rsidR="007817A3">
        <w:trPr>
          <w:trHeight w:val="21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Refactoring and Development for a Fire Warning System in Building System of Fire Department.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The project aims to maintain system developed by us</w:t>
            </w:r>
          </w:p>
        </w:tc>
      </w:tr>
      <w:tr w:rsidR="007817A3">
        <w:trPr>
          <w:trHeight w:val="410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- C,C#, Java </w:t>
            </w:r>
            <w:proofErr w:type="spellStart"/>
            <w:r>
              <w:t>anrdroi</w:t>
            </w:r>
            <w:proofErr w:type="spellEnd"/>
            <w:r>
              <w:t>, Html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- Ethernet, 3g, </w:t>
            </w:r>
            <w:proofErr w:type="spellStart"/>
            <w:r>
              <w:t>Wifi</w:t>
            </w:r>
            <w:proofErr w:type="spellEnd"/>
            <w:r>
              <w:t xml:space="preserve">, </w:t>
            </w:r>
            <w:proofErr w:type="spellStart"/>
            <w:r>
              <w:t>Wifi</w:t>
            </w:r>
            <w:proofErr w:type="spellEnd"/>
            <w:r>
              <w:t xml:space="preserve"> hotspot, Cloud service, Internet </w:t>
            </w:r>
            <w:proofErr w:type="spellStart"/>
            <w:r>
              <w:t>comunication</w:t>
            </w:r>
            <w:proofErr w:type="spellEnd"/>
            <w:r>
              <w:t>, …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t>From: 11/2016</w:t>
            </w:r>
          </w:p>
          <w:p w:rsidR="007817A3" w:rsidRDefault="007817A3">
            <w:r>
              <w:t>To: 6/2017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HF Digital communication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University: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Ha </w:t>
            </w:r>
            <w:proofErr w:type="spellStart"/>
            <w:r>
              <w:t>Noi</w:t>
            </w:r>
            <w:proofErr w:type="spellEnd"/>
            <w:r>
              <w:t xml:space="preserve"> University of Science and Technology, Vietnam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size: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6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Hardware design, system design, 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pStyle w:val="HTMLPreformatted"/>
            </w:pPr>
            <w:r>
              <w:rPr>
                <w:rFonts w:ascii="Arial" w:hAnsi="Arial" w:cs="Arial"/>
                <w:sz w:val="16"/>
                <w:szCs w:val="16"/>
              </w:rPr>
              <w:t>- Design and Development for HF Digital Communication System of ‘Ministry of Industry and Trade’.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The project aims to design and develop system HF communication </w:t>
            </w:r>
            <w:r>
              <w:br/>
            </w:r>
            <w:r>
              <w:rPr>
                <w:shd w:val="clear" w:color="auto" w:fill="FFFFFF"/>
              </w:rPr>
              <w:t>service of the sea</w:t>
            </w:r>
            <w:r>
              <w:t xml:space="preserve"> developed by us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- C/C++, Verilog for FPGA 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- Digital Telecommunication technology, Data encrypt, EA security,   Internet </w:t>
            </w:r>
            <w:proofErr w:type="spellStart"/>
            <w:r>
              <w:t>comunication</w:t>
            </w:r>
            <w:proofErr w:type="spellEnd"/>
            <w:r>
              <w:t>, …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411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2341EE" w:rsidRDefault="002341EE"/>
          <w:p w:rsidR="002341EE" w:rsidRDefault="002341EE"/>
          <w:p w:rsidR="002341EE" w:rsidRDefault="002341EE"/>
          <w:p w:rsidR="002341EE" w:rsidRDefault="002341EE"/>
          <w:p w:rsidR="002341EE" w:rsidRDefault="002341EE"/>
          <w:p w:rsidR="002341EE" w:rsidRDefault="002341EE"/>
          <w:p w:rsidR="002341EE" w:rsidRDefault="002341EE"/>
          <w:p w:rsidR="007817A3" w:rsidRDefault="007817A3">
            <w:r>
              <w:lastRenderedPageBreak/>
              <w:t>From: 8/2017</w:t>
            </w:r>
          </w:p>
          <w:p w:rsidR="007817A3" w:rsidRDefault="007817A3">
            <w:r>
              <w:t>To: 2/2017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2341EE" w:rsidRDefault="002341EE"/>
          <w:p w:rsidR="002341EE" w:rsidRDefault="002341EE"/>
          <w:p w:rsidR="002341EE" w:rsidRDefault="002341EE"/>
          <w:p w:rsidR="002341EE" w:rsidRDefault="002341EE"/>
          <w:p w:rsidR="002341EE" w:rsidRDefault="002341EE"/>
          <w:p w:rsidR="002341EE" w:rsidRDefault="002341EE"/>
          <w:p w:rsidR="002341EE" w:rsidRDefault="002341EE"/>
          <w:p w:rsidR="007817A3" w:rsidRDefault="007817A3">
            <w:r>
              <w:lastRenderedPageBreak/>
              <w:t>Project: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2341EE" w:rsidRDefault="002341EE"/>
          <w:p w:rsidR="002341EE" w:rsidRDefault="002341EE"/>
          <w:p w:rsidR="002341EE" w:rsidRDefault="002341EE"/>
          <w:p w:rsidR="002341EE" w:rsidRDefault="002341EE"/>
          <w:p w:rsidR="002341EE" w:rsidRDefault="002341EE"/>
          <w:p w:rsidR="002341EE" w:rsidRDefault="002341EE"/>
          <w:p w:rsidR="002341EE" w:rsidRDefault="002341EE"/>
          <w:p w:rsidR="007817A3" w:rsidRDefault="007817A3">
            <w:r>
              <w:lastRenderedPageBreak/>
              <w:t>MIB3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Company name: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FSOFT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size: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45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Pr="002341EE" w:rsidRDefault="002341EE" w:rsidP="002341EE">
            <w:r>
              <w:t xml:space="preserve">- </w:t>
            </w:r>
            <w:r w:rsidRPr="002341EE">
              <w:t xml:space="preserve">Develop modules which are </w:t>
            </w:r>
            <w:proofErr w:type="spellStart"/>
            <w:r w:rsidRPr="002341EE">
              <w:t>bluetooth</w:t>
            </w:r>
            <w:proofErr w:type="spellEnd"/>
            <w:r w:rsidRPr="002341EE">
              <w:t xml:space="preserve"> applications, data, and events regarding </w:t>
            </w:r>
            <w:proofErr w:type="spellStart"/>
            <w:r w:rsidRPr="002341EE">
              <w:t>bluetooth</w:t>
            </w:r>
            <w:proofErr w:type="spellEnd"/>
            <w:r w:rsidRPr="002341EE">
              <w:t xml:space="preserve"> in the automotive system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The project aims to maintain most automotive application and </w:t>
            </w:r>
            <w:proofErr w:type="spellStart"/>
            <w:r>
              <w:t>meidia</w:t>
            </w:r>
            <w:proofErr w:type="spellEnd"/>
            <w:r>
              <w:t xml:space="preserve"> module developed by us and partner</w:t>
            </w:r>
            <w:bookmarkStart w:id="0" w:name="_GoBack"/>
            <w:bookmarkEnd w:id="0"/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C/C++, Java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Ethernet, 3g,</w:t>
            </w:r>
            <w:r w:rsidR="002341EE">
              <w:t xml:space="preserve"> Bluetooth,</w:t>
            </w:r>
            <w:r>
              <w:t xml:space="preserve"> </w:t>
            </w:r>
            <w:proofErr w:type="spellStart"/>
            <w:r>
              <w:t>Wifi</w:t>
            </w:r>
            <w:proofErr w:type="spellEnd"/>
            <w:r>
              <w:t xml:space="preserve">, </w:t>
            </w:r>
            <w:proofErr w:type="spellStart"/>
            <w:r>
              <w:t>Wifi</w:t>
            </w:r>
            <w:proofErr w:type="spellEnd"/>
            <w:r>
              <w:t xml:space="preserve"> hotspot, …</w:t>
            </w:r>
          </w:p>
          <w:p w:rsidR="007817A3" w:rsidRDefault="007817A3">
            <w:r>
              <w:t xml:space="preserve">- Multithread, KIPC interface, </w:t>
            </w:r>
            <w:proofErr w:type="spellStart"/>
            <w:r>
              <w:t>mutil</w:t>
            </w:r>
            <w:proofErr w:type="spellEnd"/>
            <w:r>
              <w:t xml:space="preserve"> call….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t>From: 02/2018</w:t>
            </w:r>
          </w:p>
          <w:p w:rsidR="007817A3" w:rsidRDefault="007817A3">
            <w:r>
              <w:t xml:space="preserve">To: </w:t>
            </w:r>
            <w:r>
              <w:rPr>
                <w:lang w:val="en-US"/>
              </w:rPr>
              <w:t>05/2018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A1 Platform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Company name: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F</w:t>
            </w:r>
            <w:r>
              <w:rPr>
                <w:lang w:val="en-US"/>
              </w:rPr>
              <w:t xml:space="preserve">PT </w:t>
            </w:r>
            <w:r>
              <w:t>SOFT</w:t>
            </w:r>
            <w:r>
              <w:rPr>
                <w:lang w:val="en-US"/>
              </w:rPr>
              <w:t>WARE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size: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70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b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2341EE" w:rsidRDefault="002341EE">
            <w:r>
              <w:t>- Refactoring and Maintenance applications and HMI for a Camera Control System in Automobile of Panasonic.</w:t>
            </w:r>
          </w:p>
          <w:p w:rsidR="007817A3" w:rsidRDefault="007817A3">
            <w:r>
              <w:t>- Design, control HMI and fix Bug, support team</w:t>
            </w:r>
          </w:p>
          <w:p w:rsidR="007817A3" w:rsidRDefault="007817A3">
            <w:r>
              <w:t xml:space="preserve">- </w:t>
            </w:r>
            <w:proofErr w:type="spellStart"/>
            <w:r>
              <w:t>Git</w:t>
            </w:r>
            <w:proofErr w:type="spellEnd"/>
            <w:r>
              <w:t>, SVN and re</w:t>
            </w:r>
            <w:proofErr w:type="spellStart"/>
            <w:r>
              <w:rPr>
                <w:lang w:val="en-US"/>
              </w:rPr>
              <w:t>dmine</w:t>
            </w:r>
            <w:proofErr w:type="spellEnd"/>
            <w:r>
              <w:t xml:space="preserve"> manage for project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The project aims to maintain most automotive application and HMI module developed by other and partner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C, C++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rPr>
                <w:lang w:val="en-US"/>
              </w:rPr>
              <w:t>From 05/2018</w:t>
            </w:r>
          </w:p>
          <w:p w:rsidR="007817A3" w:rsidRDefault="007817A3">
            <w:r>
              <w:rPr>
                <w:lang w:val="en-US"/>
              </w:rPr>
              <w:t>To: 7/2018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NSTEX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VTI VIET NAM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7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Design,</w:t>
            </w:r>
            <w:r>
              <w:rPr>
                <w:lang w:val="en-US"/>
              </w:rPr>
              <w:t xml:space="preserve"> Development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Developed monitor system for steel production line in manufacturing companies of Japan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ind w:firstLine="80"/>
            </w:pPr>
            <w:r>
              <w:t>C++</w:t>
            </w:r>
            <w:r>
              <w:rPr>
                <w:lang w:val="en-US"/>
              </w:rPr>
              <w:t xml:space="preserve"> 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r>
              <w:rPr>
                <w:lang w:val="en-US"/>
              </w:rPr>
              <w:t>From 07/2018</w:t>
            </w:r>
          </w:p>
          <w:p w:rsidR="007817A3" w:rsidRDefault="007817A3">
            <w:r>
              <w:rPr>
                <w:lang w:val="en-US"/>
              </w:rPr>
              <w:t>To: 12/2018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RS Receiver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VTI VIET NAM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rPr>
                <w:lang w:val="en-US"/>
              </w:rPr>
              <w:t>8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Developer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- Design,</w:t>
            </w:r>
            <w:r>
              <w:rPr>
                <w:lang w:val="en-US"/>
              </w:rPr>
              <w:t xml:space="preserve"> Development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 xml:space="preserve">Developed QR code </w:t>
            </w:r>
            <w:proofErr w:type="spellStart"/>
            <w:r>
              <w:t>scaner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 application </w:t>
            </w:r>
            <w:r>
              <w:rPr>
                <w:lang w:val="en-US"/>
              </w:rPr>
              <w:t xml:space="preserve">to </w:t>
            </w:r>
            <w:r>
              <w:t>filter</w:t>
            </w:r>
            <w:r>
              <w:rPr>
                <w:lang w:val="en-US"/>
              </w:rPr>
              <w:t xml:space="preserve"> data scan from scan device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  <w:rPr>
                <w:lang w:val="en-US"/>
              </w:rPr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ind w:firstLine="80"/>
            </w:pPr>
            <w:r>
              <w:t>C++</w:t>
            </w:r>
            <w:r>
              <w:rPr>
                <w:lang w:val="en-US"/>
              </w:rPr>
              <w:t xml:space="preserve"> </w:t>
            </w: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7817A3" w:rsidRDefault="007817A3">
            <w:pPr>
              <w:snapToGrid w:val="0"/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lastRenderedPageBreak/>
              <w:t>From :12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/2018 </w:t>
            </w:r>
          </w:p>
          <w:p w:rsidR="00FD5362" w:rsidRDefault="00FD5362" w:rsidP="00FD5362">
            <w:pPr>
              <w:snapToGrid w:val="0"/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To: 02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9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17A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VTI SAYHI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VTI VIET NAM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Developer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Development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7817A3" w:rsidRDefault="00FD5362" w:rsidP="00FD5362">
            <w:pPr>
              <w:snapToGrid w:val="0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-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Develop a receptionist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Application using in living room to recommend structure and execute projects for customer using QT framework on </w:t>
            </w:r>
            <w:proofErr w:type="spellStart"/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linux</w:t>
            </w:r>
            <w:proofErr w:type="spellEnd"/>
            <w:r w:rsidRPr="007817A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system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From: 2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9</w:t>
            </w:r>
            <w:r>
              <w:rPr>
                <w:rFonts w:ascii="Times New Roman" w:hAnsi="Times New Roman" w:cs="Times New Roman"/>
                <w:bCs/>
                <w:color w:val="auto"/>
              </w:rPr>
              <w:t xml:space="preserve"> </w:t>
            </w:r>
          </w:p>
          <w:p w:rsidR="00FD5362" w:rsidRDefault="00FD5362" w:rsidP="00FD5362">
            <w:pPr>
              <w:snapToGrid w:val="0"/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To: 03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9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7817A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HARMONIC CONTROL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VTI VIET NAM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 Designer, Main Developer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Development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Pr="007817A3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 Research and design schematic PCB control Daikin remote control </w:t>
            </w:r>
            <w:proofErr w:type="gramStart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of  VRV</w:t>
            </w:r>
            <w:proofErr w:type="gramEnd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harmonic system in building </w:t>
            </w:r>
          </w:p>
          <w:p w:rsidR="00FD5362" w:rsidRPr="007817A3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color w:val="000000"/>
                <w:sz w:val="20"/>
              </w:rPr>
            </w:pP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-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Develop custom Android and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I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OS applications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control harmonic for </w:t>
            </w:r>
            <w:proofErr w:type="gramStart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user 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 using</w:t>
            </w:r>
            <w:proofErr w:type="gramEnd"/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xamarin</w:t>
            </w:r>
            <w:proofErr w:type="spellEnd"/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framework</w:t>
            </w:r>
            <w:r w:rsidRPr="007817A3">
              <w:rPr>
                <w:rFonts w:ascii="Times New Roman" w:hAnsi="Times New Roman" w:cs="Times New Roman"/>
                <w:color w:val="000000"/>
                <w:sz w:val="20"/>
              </w:rPr>
              <w:t>.</w:t>
            </w:r>
          </w:p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Xamarin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c#, Arduino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c++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Altium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PCB design 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</w:pP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</w:rPr>
              <w:t>0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3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/2019 – Present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  <w:t>TRANSLATION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VTI VIET NAM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Main Designer, Main Developer</w:t>
            </w:r>
          </w:p>
        </w:tc>
      </w:tr>
      <w:tr w:rsidR="00FD5362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Design,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Development, Test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pStyle w:val="ListBullet"/>
              <w:tabs>
                <w:tab w:val="clear" w:pos="240"/>
              </w:tabs>
              <w:spacing w:line="276" w:lineRule="auto"/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7817A3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Develop Translate Application using provided translate service include document translate, text translate, using python language and AI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/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  <w:rPr>
                <w:bCs/>
              </w:rPr>
            </w:pP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 xml:space="preserve">From: </w:t>
            </w:r>
            <w:r>
              <w:rPr>
                <w:rFonts w:ascii="Times New Roman" w:hAnsi="Times New Roman" w:cs="Times New Roman"/>
                <w:bCs/>
                <w:color w:val="auto"/>
              </w:rPr>
              <w:t>0</w:t>
            </w:r>
            <w:r>
              <w:rPr>
                <w:rFonts w:ascii="Times New Roman" w:hAnsi="Times New Roman" w:cs="Times New Roman"/>
                <w:bCs/>
                <w:color w:val="auto"/>
                <w:lang w:val="en-US"/>
              </w:rPr>
              <w:t>5</w:t>
            </w:r>
            <w:r>
              <w:rPr>
                <w:rFonts w:ascii="Times New Roman" w:hAnsi="Times New Roman" w:cs="Times New Roman"/>
                <w:bCs/>
                <w:color w:val="auto"/>
              </w:rPr>
              <w:t>/2019 – Present</w:t>
            </w: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 xml:space="preserve">Project 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  <w:t>AutronSafety</w:t>
            </w:r>
            <w:proofErr w:type="spellEnd"/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Company name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FPT Software 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rPr>
                <w:lang w:val="en-US"/>
              </w:rPr>
              <w:t>Project size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382D60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 member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position: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B8459F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B845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esigner, Developer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Responsibility: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pPr>
              <w:snapToGrid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382D60">
              <w:rPr>
                <w:rFonts w:ascii="Times New Roman" w:hAnsi="Times New Roman" w:cs="Times New Roman"/>
                <w:sz w:val="20"/>
                <w:szCs w:val="20"/>
              </w:rPr>
              <w:t>Created Documents,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esign,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Development, Guideline Test Process, Test</w:t>
            </w:r>
            <w:r w:rsidR="00382D6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Created tools support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Project description: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382D60" w:rsidRDefault="00382D60" w:rsidP="00382D60">
            <w:p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 xml:space="preserve">An automotive project which develops AUTOSAR basic software SRS/SWS for more than 70 modules in version 4.4.0. The safety modules has to follow </w:t>
            </w:r>
            <w:proofErr w:type="spellStart"/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>Aspice</w:t>
            </w:r>
            <w:proofErr w:type="spellEnd"/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 xml:space="preserve"> level 3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Pr="00382D60" w:rsidRDefault="00FD5362" w:rsidP="00FD5362">
            <w:pPr>
              <w:rPr>
                <w:rFonts w:ascii="Times New Roman" w:hAnsi="Times New Roman" w:cs="Times New Roman"/>
              </w:rPr>
            </w:pPr>
            <w:r w:rsidRPr="00382D60">
              <w:rPr>
                <w:rFonts w:ascii="Times New Roman" w:hAnsi="Times New Roman" w:cs="Times New Roman"/>
              </w:rPr>
              <w:t>Used programming languages: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382D6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>C</w:t>
            </w:r>
          </w:p>
        </w:tc>
      </w:tr>
      <w:tr w:rsidR="00FD5362" w:rsidTr="007817A3">
        <w:trPr>
          <w:trHeight w:val="374"/>
        </w:trPr>
        <w:tc>
          <w:tcPr>
            <w:tcW w:w="226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</w:tcPr>
          <w:p w:rsidR="00FD5362" w:rsidRDefault="00FD5362" w:rsidP="00FD5362">
            <w:pPr>
              <w:snapToGrid w:val="0"/>
            </w:pPr>
          </w:p>
        </w:tc>
        <w:tc>
          <w:tcPr>
            <w:tcW w:w="25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:rsidR="00FD5362" w:rsidRDefault="00FD5362" w:rsidP="00FD5362">
            <w:r>
              <w:t>Used programming technologies:</w:t>
            </w:r>
          </w:p>
        </w:tc>
        <w:tc>
          <w:tcPr>
            <w:tcW w:w="61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:rsidR="00FD5362" w:rsidRPr="00382D60" w:rsidRDefault="00382D60" w:rsidP="00382D60">
            <w:pPr>
              <w:pStyle w:val="ListParagraph"/>
              <w:numPr>
                <w:ilvl w:val="0"/>
                <w:numId w:val="8"/>
              </w:numPr>
              <w:shd w:val="clear" w:color="auto" w:fill="aut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uppressAutoHyphens w:val="0"/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Safety ASILD 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62626,</w:t>
            </w:r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 xml:space="preserve"> AUTOSAR</w:t>
            </w:r>
            <w:r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>,</w:t>
            </w:r>
            <w:r w:rsidRPr="00382D60">
              <w:rPr>
                <w:rFonts w:ascii="Times New Roman" w:hAnsi="Times New Roman" w:cs="Times New Roman"/>
                <w:color w:val="auto"/>
                <w:sz w:val="21"/>
                <w:szCs w:val="21"/>
                <w:lang w:val="en-US" w:eastAsia="en-US"/>
              </w:rPr>
              <w:t xml:space="preserve"> Embedded </w:t>
            </w:r>
          </w:p>
        </w:tc>
      </w:tr>
    </w:tbl>
    <w:p w:rsidR="007817A3" w:rsidRDefault="007817A3">
      <w:pPr>
        <w:pStyle w:val="TableText2"/>
      </w:pPr>
    </w:p>
    <w:p w:rsidR="007817A3" w:rsidRDefault="007817A3">
      <w:pPr>
        <w:pStyle w:val="TableText2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48"/>
        <w:gridCol w:w="720"/>
        <w:gridCol w:w="3420"/>
        <w:gridCol w:w="1260"/>
        <w:gridCol w:w="1260"/>
        <w:gridCol w:w="720"/>
        <w:gridCol w:w="720"/>
        <w:gridCol w:w="720"/>
        <w:gridCol w:w="720"/>
        <w:gridCol w:w="758"/>
      </w:tblGrid>
      <w:tr w:rsidR="007817A3">
        <w:trPr>
          <w:trHeight w:val="570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INFORMATION TECHNOLOGY SKILLS</w:t>
            </w:r>
          </w:p>
        </w:tc>
      </w:tr>
      <w:tr w:rsidR="007817A3">
        <w:trPr>
          <w:trHeight w:val="84"/>
        </w:trPr>
        <w:tc>
          <w:tcPr>
            <w:tcW w:w="1368" w:type="dxa"/>
            <w:gridSpan w:val="2"/>
            <w:tcBorders>
              <w:top w:val="single" w:sz="4" w:space="0" w:color="C0C0C0"/>
              <w:lef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Experiences:</w:t>
            </w:r>
          </w:p>
        </w:tc>
        <w:tc>
          <w:tcPr>
            <w:tcW w:w="3420" w:type="dxa"/>
            <w:tcBorders>
              <w:top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0:  0 month</w:t>
            </w:r>
          </w:p>
        </w:tc>
        <w:tc>
          <w:tcPr>
            <w:tcW w:w="3240" w:type="dxa"/>
            <w:gridSpan w:val="3"/>
            <w:tcBorders>
              <w:top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2:  6 – 12 months</w:t>
            </w:r>
          </w:p>
        </w:tc>
        <w:tc>
          <w:tcPr>
            <w:tcW w:w="2918" w:type="dxa"/>
            <w:gridSpan w:val="4"/>
            <w:tcBorders>
              <w:top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4:  2 – 5 years</w:t>
            </w:r>
          </w:p>
        </w:tc>
      </w:tr>
      <w:tr w:rsidR="007817A3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3420" w:type="dxa"/>
            <w:shd w:val="clear" w:color="auto" w:fill="auto"/>
          </w:tcPr>
          <w:p w:rsidR="007817A3" w:rsidRDefault="007817A3">
            <w:pPr>
              <w:pStyle w:val="NoteText"/>
            </w:pPr>
            <w: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Default="007817A3">
            <w:pPr>
              <w:pStyle w:val="NoteText"/>
            </w:pPr>
            <w:r>
              <w:t>3:  1 – 2 years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5:  &gt; 5 years</w:t>
            </w:r>
          </w:p>
        </w:tc>
      </w:tr>
      <w:tr w:rsidR="007817A3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Last used:</w:t>
            </w:r>
          </w:p>
        </w:tc>
        <w:tc>
          <w:tcPr>
            <w:tcW w:w="3420" w:type="dxa"/>
            <w:shd w:val="clear" w:color="auto" w:fill="auto"/>
          </w:tcPr>
          <w:p w:rsidR="007817A3" w:rsidRDefault="007817A3">
            <w:pPr>
              <w:pStyle w:val="NoteText"/>
            </w:pPr>
            <w: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</w:tr>
      <w:tr w:rsidR="007817A3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Expert level:</w:t>
            </w:r>
          </w:p>
        </w:tc>
        <w:tc>
          <w:tcPr>
            <w:tcW w:w="3420" w:type="dxa"/>
            <w:shd w:val="clear" w:color="auto" w:fill="auto"/>
          </w:tcPr>
          <w:p w:rsidR="007817A3" w:rsidRDefault="007817A3">
            <w:pPr>
              <w:pStyle w:val="NoteText"/>
            </w:pPr>
            <w:r>
              <w:t>1:  Beginner Level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7817A3" w:rsidRDefault="007817A3">
            <w:pPr>
              <w:pStyle w:val="NoteText"/>
            </w:pPr>
            <w:r>
              <w:t>3:  Sometimes have to use manuals</w:t>
            </w:r>
          </w:p>
        </w:tc>
        <w:tc>
          <w:tcPr>
            <w:tcW w:w="2918" w:type="dxa"/>
            <w:gridSpan w:val="4"/>
            <w:tcBorders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5:  Expert Level</w:t>
            </w:r>
          </w:p>
        </w:tc>
      </w:tr>
      <w:tr w:rsidR="007817A3">
        <w:trPr>
          <w:trHeight w:val="81"/>
        </w:trPr>
        <w:tc>
          <w:tcPr>
            <w:tcW w:w="1368" w:type="dxa"/>
            <w:gridSpan w:val="2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3420" w:type="dxa"/>
            <w:tcBorders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2:  Always have to use manuals</w:t>
            </w:r>
          </w:p>
        </w:tc>
        <w:tc>
          <w:tcPr>
            <w:tcW w:w="3240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</w:pPr>
            <w:r>
              <w:t>4:  Can solve problems</w:t>
            </w:r>
          </w:p>
        </w:tc>
        <w:tc>
          <w:tcPr>
            <w:tcW w:w="2918" w:type="dxa"/>
            <w:gridSpan w:val="4"/>
            <w:tcBorders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NoteText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Experiences</w:t>
            </w:r>
          </w:p>
        </w:tc>
        <w:tc>
          <w:tcPr>
            <w:tcW w:w="1260" w:type="dxa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Last used</w:t>
            </w:r>
          </w:p>
        </w:tc>
        <w:tc>
          <w:tcPr>
            <w:tcW w:w="3638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Expert level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5</w:t>
            </w: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Platform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Linux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Windows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5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Database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rPr>
                <w:rFonts w:eastAsia="MS Mincho"/>
              </w:rPr>
              <w:t>MS SQL Server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rPr>
                <w:rFonts w:eastAsia="MS Mincho"/>
              </w:rPr>
              <w:t>SQLite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rPr>
                <w:rFonts w:eastAsia="MS Mincho"/>
              </w:rPr>
              <w:t>Firebase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hRule="exact" w:val="291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Programming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C/C++/C#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  <w:jc w:val="left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Java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jc w:val="left"/>
            </w:pPr>
            <w:r>
              <w:rPr>
                <w:rFonts w:eastAsia="Arial" w:cs="Arial"/>
              </w:rPr>
              <w:t xml:space="preserve">     </w:t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Python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Java/Xml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Cotlin</w:t>
            </w:r>
            <w:proofErr w:type="spellEnd"/>
            <w:r>
              <w:t xml:space="preserve"> for android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Qml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  <w:jc w:val="left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jc w:val="left"/>
            </w:pPr>
            <w:r>
              <w:rPr>
                <w:rFonts w:eastAsia="Arial" w:cs="Arial"/>
              </w:rPr>
              <w:t xml:space="preserve">     </w:t>
            </w: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  <w:jc w:val="left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Tools/IDE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Microsoft Visual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Android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Notepad ++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MplabX</w:t>
            </w:r>
            <w:proofErr w:type="spellEnd"/>
            <w:r>
              <w:t xml:space="preserve">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Arduino IDE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Atmel Studio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Matlab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Qt</w:t>
            </w:r>
            <w:proofErr w:type="spellEnd"/>
            <w:r>
              <w:t xml:space="preserve"> creator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jc w:val="left"/>
            </w:pPr>
            <w:r>
              <w:rPr>
                <w:rFonts w:eastAsia="Arial" w:cs="Arial"/>
              </w:rPr>
              <w:t xml:space="preserve">      </w:t>
            </w:r>
          </w:p>
        </w:tc>
      </w:tr>
      <w:tr w:rsidR="007817A3">
        <w:trPr>
          <w:trHeight w:hRule="exact" w:val="266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Astah</w:t>
            </w:r>
            <w:proofErr w:type="spellEnd"/>
            <w:r>
              <w:t xml:space="preserve"> Community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2016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66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210542">
            <w:pPr>
              <w:pStyle w:val="Heading3"/>
              <w:spacing w:before="0" w:after="0"/>
              <w:rPr>
                <w:rFonts w:cs="Arial"/>
                <w:color w:val="262626"/>
                <w:sz w:val="16"/>
                <w:szCs w:val="16"/>
                <w:lang w:val="en-US"/>
              </w:rPr>
            </w:pPr>
            <w:hyperlink r:id="rId8" w:history="1">
              <w:r w:rsidR="007817A3">
                <w:rPr>
                  <w:rStyle w:val="Hyperlink"/>
                  <w:rFonts w:ascii="Arial" w:hAnsi="Arial" w:cs="Arial"/>
                  <w:color w:val="262626"/>
                  <w:sz w:val="16"/>
                  <w:szCs w:val="16"/>
                  <w:u w:val="none"/>
                </w:rPr>
                <w:t>Enterprise Architect </w:t>
              </w:r>
            </w:hyperlink>
          </w:p>
          <w:p w:rsidR="007817A3" w:rsidRDefault="007817A3">
            <w:pPr>
              <w:pStyle w:val="TableText2"/>
              <w:rPr>
                <w:rFonts w:cs="Arial"/>
                <w:b/>
                <w:bCs/>
                <w:color w:val="262626"/>
                <w:lang w:val="en-US"/>
              </w:rPr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</w:tr>
      <w:tr w:rsidR="007817A3">
        <w:trPr>
          <w:trHeight w:hRule="exact" w:val="266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Vector cast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332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proofErr w:type="spellStart"/>
            <w:r>
              <w:t>Git</w:t>
            </w:r>
            <w:proofErr w:type="spellEnd"/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332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</w:pPr>
            <w:r>
              <w:t>SVN tool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</w:pPr>
            <w:r>
              <w:t>X</w:t>
            </w: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10946" w:type="dxa"/>
            <w:gridSpan w:val="10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SkillItem"/>
            </w:pPr>
            <w:r>
              <w:t>Others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  <w:bookmarkStart w:id="1" w:name="_Hlk236211675"/>
            <w:bookmarkStart w:id="2" w:name="OLE_LINK2"/>
            <w:bookmarkStart w:id="3" w:name="OLE_LINK1"/>
            <w:bookmarkEnd w:id="1"/>
            <w:bookmarkEnd w:id="2"/>
            <w:bookmarkEnd w:id="3"/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320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  <w:bookmarkStart w:id="4" w:name="_Hlk236211682"/>
            <w:bookmarkStart w:id="5" w:name="OLE_LINK4"/>
            <w:bookmarkStart w:id="6" w:name="OLE_LINK3"/>
            <w:bookmarkEnd w:id="4"/>
            <w:bookmarkEnd w:id="5"/>
            <w:bookmarkEnd w:id="6"/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  <w:tr w:rsidR="007817A3">
        <w:trPr>
          <w:trHeight w:hRule="exact" w:val="347"/>
        </w:trPr>
        <w:tc>
          <w:tcPr>
            <w:tcW w:w="6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17A3" w:rsidRDefault="007817A3">
            <w:pPr>
              <w:pStyle w:val="Centered"/>
              <w:snapToGrid w:val="0"/>
            </w:pPr>
          </w:p>
        </w:tc>
      </w:tr>
    </w:tbl>
    <w:p w:rsidR="007817A3" w:rsidRDefault="007817A3">
      <w:pPr>
        <w:pStyle w:val="TableText2"/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648"/>
        <w:gridCol w:w="900"/>
        <w:gridCol w:w="3240"/>
        <w:gridCol w:w="1260"/>
        <w:gridCol w:w="1260"/>
        <w:gridCol w:w="720"/>
        <w:gridCol w:w="720"/>
        <w:gridCol w:w="720"/>
        <w:gridCol w:w="720"/>
        <w:gridCol w:w="768"/>
      </w:tblGrid>
      <w:tr w:rsidR="007817A3">
        <w:trPr>
          <w:trHeight w:val="453"/>
        </w:trPr>
        <w:tc>
          <w:tcPr>
            <w:tcW w:w="10956" w:type="dxa"/>
            <w:gridSpan w:val="10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auto"/>
          </w:tcPr>
          <w:p w:rsidR="007817A3" w:rsidRDefault="007817A3">
            <w:pPr>
              <w:pStyle w:val="TableHeader"/>
            </w:pPr>
            <w:r>
              <w:t>FOREIGN LANGUAGE</w:t>
            </w:r>
          </w:p>
        </w:tc>
      </w:tr>
      <w:tr w:rsidR="007817A3">
        <w:trPr>
          <w:trHeight w:val="78"/>
        </w:trPr>
        <w:tc>
          <w:tcPr>
            <w:tcW w:w="1548" w:type="dxa"/>
            <w:gridSpan w:val="2"/>
            <w:tcBorders>
              <w:top w:val="single" w:sz="8" w:space="0" w:color="C0C0C0"/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lastRenderedPageBreak/>
              <w:t>Experiences:</w:t>
            </w:r>
          </w:p>
        </w:tc>
        <w:tc>
          <w:tcPr>
            <w:tcW w:w="3240" w:type="dxa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0:  0 month</w:t>
            </w:r>
          </w:p>
        </w:tc>
        <w:tc>
          <w:tcPr>
            <w:tcW w:w="3240" w:type="dxa"/>
            <w:gridSpan w:val="3"/>
            <w:tcBorders>
              <w:top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2:  6 – 12 months</w:t>
            </w:r>
          </w:p>
        </w:tc>
        <w:tc>
          <w:tcPr>
            <w:tcW w:w="2928" w:type="dxa"/>
            <w:gridSpan w:val="4"/>
            <w:tcBorders>
              <w:top w:val="single" w:sz="8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4:  2 – 5 years</w:t>
            </w:r>
          </w:p>
        </w:tc>
      </w:tr>
      <w:tr w:rsidR="007817A3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1:  1 – 6 months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3:  1 – 2 years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5:  &gt; 5 years</w:t>
            </w:r>
          </w:p>
        </w:tc>
      </w:tr>
      <w:tr w:rsidR="007817A3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Last used: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Last year used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</w:tr>
      <w:tr w:rsidR="007817A3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Expert level: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1:  Beginner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3:  Fluent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5:  Translator</w:t>
            </w:r>
          </w:p>
        </w:tc>
      </w:tr>
      <w:tr w:rsidR="007817A3">
        <w:trPr>
          <w:trHeight w:val="72"/>
        </w:trPr>
        <w:tc>
          <w:tcPr>
            <w:tcW w:w="1548" w:type="dxa"/>
            <w:gridSpan w:val="2"/>
            <w:tcBorders>
              <w:lef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2:  Conversational</w:t>
            </w:r>
          </w:p>
        </w:tc>
        <w:tc>
          <w:tcPr>
            <w:tcW w:w="3240" w:type="dxa"/>
            <w:gridSpan w:val="3"/>
            <w:shd w:val="clear" w:color="auto" w:fill="auto"/>
            <w:vAlign w:val="center"/>
          </w:tcPr>
          <w:p w:rsidR="007817A3" w:rsidRDefault="007817A3">
            <w:pPr>
              <w:pStyle w:val="NoteText"/>
            </w:pPr>
            <w:r>
              <w:t>4:  Expert</w:t>
            </w:r>
          </w:p>
        </w:tc>
        <w:tc>
          <w:tcPr>
            <w:tcW w:w="2928" w:type="dxa"/>
            <w:gridSpan w:val="4"/>
            <w:tcBorders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NoteText"/>
              <w:snapToGrid w:val="0"/>
            </w:pP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Experiences</w:t>
            </w:r>
          </w:p>
        </w:tc>
        <w:tc>
          <w:tcPr>
            <w:tcW w:w="1260" w:type="dxa"/>
            <w:vMerge w:val="restart"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Last used</w:t>
            </w:r>
          </w:p>
        </w:tc>
        <w:tc>
          <w:tcPr>
            <w:tcW w:w="3648" w:type="dxa"/>
            <w:gridSpan w:val="5"/>
            <w:tcBorders>
              <w:top w:val="single" w:sz="8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rPr>
                <w:lang w:eastAsia="ja-JP"/>
              </w:rPr>
              <w:t>Expert level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8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1260" w:type="dxa"/>
            <w:vMerge/>
            <w:tcBorders>
              <w:top w:val="single" w:sz="8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1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3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5</w:t>
            </w:r>
          </w:p>
        </w:tc>
      </w:tr>
      <w:tr w:rsidR="007817A3">
        <w:trPr>
          <w:trHeight w:hRule="exact" w:val="245"/>
        </w:trPr>
        <w:tc>
          <w:tcPr>
            <w:tcW w:w="10956" w:type="dxa"/>
            <w:gridSpan w:val="10"/>
            <w:tcBorders>
              <w:top w:val="single" w:sz="6" w:space="0" w:color="C0C0C0"/>
              <w:left w:val="single" w:sz="8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SkillItem"/>
            </w:pPr>
            <w:r>
              <w:t>Languages</w:t>
            </w:r>
          </w:p>
        </w:tc>
      </w:tr>
      <w:tr w:rsidR="007817A3">
        <w:trPr>
          <w:trHeight w:hRule="exact" w:val="245"/>
        </w:trPr>
        <w:tc>
          <w:tcPr>
            <w:tcW w:w="648" w:type="dxa"/>
            <w:tcBorders>
              <w:top w:val="single" w:sz="6" w:space="0" w:color="C0C0C0"/>
              <w:left w:val="single" w:sz="8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  <w:snapToGrid w:val="0"/>
            </w:pPr>
          </w:p>
        </w:tc>
        <w:tc>
          <w:tcPr>
            <w:tcW w:w="4140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TableText2"/>
            </w:pPr>
            <w:r>
              <w:t>English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4</w:t>
            </w:r>
          </w:p>
        </w:tc>
        <w:tc>
          <w:tcPr>
            <w:tcW w:w="1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2018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</w:pPr>
            <w:r>
              <w:t>2</w:t>
            </w: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  <w:tc>
          <w:tcPr>
            <w:tcW w:w="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8" w:space="0" w:color="C0C0C0"/>
            </w:tcBorders>
            <w:shd w:val="clear" w:color="auto" w:fill="auto"/>
            <w:vAlign w:val="center"/>
          </w:tcPr>
          <w:p w:rsidR="007817A3" w:rsidRDefault="007817A3">
            <w:pPr>
              <w:pStyle w:val="Centered"/>
              <w:snapToGrid w:val="0"/>
            </w:pPr>
          </w:p>
        </w:tc>
      </w:tr>
    </w:tbl>
    <w:p w:rsidR="007817A3" w:rsidRDefault="007817A3">
      <w:pPr>
        <w:pStyle w:val="TableText2"/>
      </w:pPr>
    </w:p>
    <w:sectPr w:rsidR="007817A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284" w:bottom="851" w:left="680" w:header="510" w:footer="45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542" w:rsidRDefault="00210542">
      <w:r>
        <w:separator/>
      </w:r>
    </w:p>
  </w:endnote>
  <w:endnote w:type="continuationSeparator" w:id="0">
    <w:p w:rsidR="00210542" w:rsidRDefault="0021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Noto Sans CJK SC Regular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3" w:rsidRDefault="00552824">
    <w:pPr>
      <w:pStyle w:val="Foot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67310</wp:posOffset>
              </wp:positionV>
              <wp:extent cx="6903720" cy="0"/>
              <wp:effectExtent l="11430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CEFE3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3pt" to="54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  <w:p w:rsidR="007817A3" w:rsidRDefault="007817A3">
    <w:pPr>
      <w:pStyle w:val="Footer"/>
    </w:pPr>
    <w:r>
      <w:t xml:space="preserve">CV_ Bui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341EE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2341EE">
      <w:rPr>
        <w:noProof/>
      </w:rPr>
      <w:t>6</w:t>
    </w:r>
    <w:r>
      <w:fldChar w:fldCharType="end"/>
    </w:r>
  </w:p>
  <w:p w:rsidR="007817A3" w:rsidRDefault="007817A3"/>
  <w:p w:rsidR="007817A3" w:rsidRDefault="007817A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3" w:rsidRDefault="00552824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37465</wp:posOffset>
              </wp:positionV>
              <wp:extent cx="6903720" cy="0"/>
              <wp:effectExtent l="11430" t="8890" r="9525" b="1016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ED53C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95pt" to="540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" strokecolor="#969696" strokeweight=".35mm">
              <v:stroke joinstyle="miter" endcap="square"/>
            </v:line>
          </w:pict>
        </mc:Fallback>
      </mc:AlternateContent>
    </w:r>
  </w:p>
  <w:p w:rsidR="007817A3" w:rsidRDefault="007817A3">
    <w:pPr>
      <w:pStyle w:val="Footer"/>
    </w:pPr>
    <w:proofErr w:type="spellStart"/>
    <w:r>
      <w:t>CV_Bui</w:t>
    </w:r>
    <w:proofErr w:type="spellEnd"/>
    <w:r>
      <w:t xml:space="preserve"> Xuan </w:t>
    </w:r>
    <w:proofErr w:type="spellStart"/>
    <w:r>
      <w:t>Truong_En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341EE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 ARABIC </w:instrText>
    </w:r>
    <w:r>
      <w:fldChar w:fldCharType="separate"/>
    </w:r>
    <w:r w:rsidR="002341EE">
      <w:rPr>
        <w:noProof/>
      </w:rPr>
      <w:t>6</w:t>
    </w:r>
    <w:r>
      <w:fldChar w:fldCharType="end"/>
    </w:r>
  </w:p>
  <w:p w:rsidR="007817A3" w:rsidRDefault="007817A3">
    <w:pPr>
      <w:pStyle w:val="Footer"/>
    </w:pPr>
  </w:p>
  <w:p w:rsidR="007817A3" w:rsidRDefault="007817A3">
    <w:pPr>
      <w:pStyle w:val="Footer"/>
    </w:pPr>
  </w:p>
  <w:p w:rsidR="007817A3" w:rsidRDefault="007817A3">
    <w:pPr>
      <w:pStyle w:val="Footer"/>
    </w:pPr>
  </w:p>
  <w:p w:rsidR="007817A3" w:rsidRDefault="007817A3">
    <w:pPr>
      <w:pStyle w:val="Footer"/>
    </w:pPr>
  </w:p>
  <w:p w:rsidR="007817A3" w:rsidRDefault="007817A3">
    <w:pPr>
      <w:pStyle w:val="Footer"/>
    </w:pPr>
  </w:p>
  <w:p w:rsidR="007817A3" w:rsidRDefault="007817A3"/>
  <w:p w:rsidR="007817A3" w:rsidRDefault="007817A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542" w:rsidRDefault="00210542">
      <w:r>
        <w:separator/>
      </w:r>
    </w:p>
  </w:footnote>
  <w:footnote w:type="continuationSeparator" w:id="0">
    <w:p w:rsidR="00210542" w:rsidRDefault="00210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3" w:rsidRDefault="007817A3">
    <w:pPr>
      <w:pStyle w:val="Header"/>
    </w:pPr>
  </w:p>
  <w:p w:rsidR="007817A3" w:rsidRDefault="007817A3">
    <w:pPr>
      <w:pStyle w:val="Header"/>
    </w:pPr>
  </w:p>
  <w:p w:rsidR="007817A3" w:rsidRDefault="007817A3">
    <w:pPr>
      <w:pStyle w:val="Header"/>
    </w:pPr>
    <w:r>
      <w:tab/>
      <w:t>Bui Xuan Truong - Resume</w:t>
    </w:r>
  </w:p>
  <w:p w:rsidR="007817A3" w:rsidRDefault="00552824">
    <w:pPr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85090</wp:posOffset>
              </wp:positionV>
              <wp:extent cx="6903720" cy="0"/>
              <wp:effectExtent l="9525" t="8890" r="11430" b="1016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03720" cy="0"/>
                      </a:xfrm>
                      <a:prstGeom prst="line">
                        <a:avLst/>
                      </a:prstGeom>
                      <a:noFill/>
                      <a:ln w="12600" cap="sq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42146" id="Line 1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pt" to="543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" strokecolor="#969696" strokeweight=".35mm">
              <v:stroke joinstyle="miter" endcap="squar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7A3" w:rsidRDefault="007817A3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9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pStyle w:val="listLevel02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</w:abstractNum>
  <w:abstractNum w:abstractNumId="5" w15:restartNumberingAfterBreak="0">
    <w:nsid w:val="15CD13B8"/>
    <w:multiLevelType w:val="hybridMultilevel"/>
    <w:tmpl w:val="D8C6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654F3"/>
    <w:multiLevelType w:val="multilevel"/>
    <w:tmpl w:val="25B654F3"/>
    <w:lvl w:ilvl="0">
      <w:start w:val="1"/>
      <w:numFmt w:val="bullet"/>
      <w:lvlText w:val=""/>
      <w:lvlJc w:val="left"/>
      <w:pPr>
        <w:ind w:left="2310" w:hanging="33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FD539F"/>
    <w:multiLevelType w:val="hybridMultilevel"/>
    <w:tmpl w:val="8B500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62"/>
    <w:rsid w:val="00210542"/>
    <w:rsid w:val="002341EE"/>
    <w:rsid w:val="00382D60"/>
    <w:rsid w:val="003A2DA1"/>
    <w:rsid w:val="00407359"/>
    <w:rsid w:val="00552824"/>
    <w:rsid w:val="0059124A"/>
    <w:rsid w:val="007817A3"/>
    <w:rsid w:val="00B8459F"/>
    <w:rsid w:val="00F51D1B"/>
    <w:rsid w:val="00F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294529C"/>
  <w15:chartTrackingRefBased/>
  <w15:docId w15:val="{8A3F985D-30A3-4DFA-82E1-FA38BD0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" w:hAnsi="Arial" w:cs="Arial"/>
      <w:color w:val="212121"/>
      <w:sz w:val="16"/>
      <w:szCs w:val="16"/>
      <w:lang w:val="e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eastAsia="MS Gothic" w:hAnsi="Cambria" w:cs="Times New Roman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libri Light" w:eastAsia="Malgun Gothic" w:hAnsi="Calibri Light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Wingdings" w:hAnsi="Wingdings" w:cs="Wingdings" w:hint="default"/>
      <w:sz w:val="20"/>
      <w:szCs w:val="20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Tahoma" w:eastAsia="MS Mincho" w:hAnsi="Tahoma" w:cs="Tahoma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Wingdings" w:hAnsi="Wingdings" w:cs="Wingdings" w:hint="default"/>
      <w:sz w:val="16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TableTextChar">
    <w:name w:val="Table Text Char"/>
    <w:rPr>
      <w:rFonts w:ascii="Arial" w:hAnsi="Arial" w:cs="Arial"/>
      <w:sz w:val="16"/>
      <w:szCs w:val="16"/>
      <w:lang w:val="en-US" w:eastAsia="en-US" w:bidi="ar-SA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Heading3Char">
    <w:name w:val="Heading 3 Char"/>
    <w:rPr>
      <w:rFonts w:ascii="Calibri Light" w:eastAsia="Malgun Gothic" w:hAnsi="Calibri Light" w:cs="Times New Roman"/>
      <w:b/>
      <w:bCs/>
      <w:color w:val="212121"/>
      <w:sz w:val="26"/>
      <w:szCs w:val="26"/>
      <w:shd w:val="clear" w:color="auto" w:fill="FFFFFF"/>
      <w:lang w:val="en"/>
    </w:rPr>
  </w:style>
  <w:style w:type="character" w:customStyle="1" w:styleId="Heading1Char">
    <w:name w:val="Heading 1 Char"/>
    <w:rPr>
      <w:rFonts w:ascii="Cambria" w:eastAsia="MS Gothic" w:hAnsi="Cambria" w:cs="Times New Roman"/>
      <w:b/>
      <w:bCs/>
      <w:kern w:val="2"/>
      <w:sz w:val="32"/>
      <w:szCs w:val="32"/>
      <w:lang w:eastAsia="en-US"/>
    </w:rPr>
  </w:style>
  <w:style w:type="character" w:customStyle="1" w:styleId="apple-style-span">
    <w:name w:val="apple-style-span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Bullet">
    <w:name w:val="List Bullet"/>
    <w:basedOn w:val="Achievement"/>
    <w:qFormat/>
  </w:style>
  <w:style w:type="paragraph" w:styleId="Footer">
    <w:name w:val="footer"/>
    <w:basedOn w:val="Normal"/>
    <w:pPr>
      <w:tabs>
        <w:tab w:val="right" w:pos="10800"/>
      </w:tabs>
      <w:ind w:right="360"/>
    </w:pPr>
    <w:rPr>
      <w:lang w:val="fr-FR"/>
    </w:rPr>
  </w:style>
  <w:style w:type="paragraph" w:styleId="Header">
    <w:name w:val="header"/>
    <w:basedOn w:val="Normal"/>
    <w:pPr>
      <w:tabs>
        <w:tab w:val="right" w:pos="10800"/>
      </w:tabs>
    </w:pPr>
    <w:rPr>
      <w:sz w:val="18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imes New Roman"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customStyle="1" w:styleId="TableHeader">
    <w:name w:val="Table Header"/>
    <w:basedOn w:val="Normal"/>
    <w:pPr>
      <w:spacing w:before="120" w:after="120" w:line="240" w:lineRule="atLeast"/>
    </w:pPr>
    <w:rPr>
      <w:rFonts w:ascii="Calibri" w:eastAsia="MS Gothic" w:hAnsi="Calibri" w:cs="Calibri"/>
      <w:b/>
      <w:bCs/>
      <w:sz w:val="22"/>
      <w:szCs w:val="20"/>
    </w:rPr>
  </w:style>
  <w:style w:type="paragraph" w:customStyle="1" w:styleId="StyleTableHeader12pt">
    <w:name w:val="Style Table Header + 12 pt"/>
    <w:basedOn w:val="TableHeader"/>
  </w:style>
  <w:style w:type="paragraph" w:customStyle="1" w:styleId="TableText1">
    <w:name w:val="Table Text 1"/>
    <w:basedOn w:val="Normal"/>
    <w:pPr>
      <w:spacing w:before="120" w:after="120" w:line="240" w:lineRule="atLeast"/>
      <w:jc w:val="both"/>
    </w:pPr>
  </w:style>
  <w:style w:type="paragraph" w:customStyle="1" w:styleId="Achievement">
    <w:name w:val="Achievement"/>
    <w:basedOn w:val="BodyText"/>
    <w:pPr>
      <w:tabs>
        <w:tab w:val="num" w:pos="240"/>
      </w:tabs>
      <w:spacing w:after="0" w:line="360" w:lineRule="auto"/>
      <w:ind w:left="245" w:hanging="245"/>
    </w:pPr>
    <w:rPr>
      <w:rFonts w:ascii="Garamond" w:hAnsi="Garamond" w:cs="Garamond"/>
      <w:sz w:val="22"/>
      <w:szCs w:val="20"/>
    </w:rPr>
  </w:style>
  <w:style w:type="paragraph" w:customStyle="1" w:styleId="tabletext">
    <w:name w:val="tabletext"/>
    <w:basedOn w:val="Normal"/>
    <w:pPr>
      <w:spacing w:line="240" w:lineRule="atLeast"/>
    </w:pPr>
    <w:rPr>
      <w:rFonts w:eastAsia="MS Mincho"/>
    </w:rPr>
  </w:style>
  <w:style w:type="paragraph" w:customStyle="1" w:styleId="SkillItem">
    <w:name w:val="Skill Item"/>
    <w:basedOn w:val="Normal"/>
    <w:rPr>
      <w:b/>
      <w:i/>
    </w:rPr>
  </w:style>
  <w:style w:type="paragraph" w:customStyle="1" w:styleId="tabletext0">
    <w:name w:val="tabletext0"/>
    <w:basedOn w:val="Normal"/>
    <w:pPr>
      <w:spacing w:line="240" w:lineRule="atLeast"/>
      <w:jc w:val="both"/>
    </w:pPr>
  </w:style>
  <w:style w:type="paragraph" w:customStyle="1" w:styleId="TableText2">
    <w:name w:val="Table Text"/>
    <w:basedOn w:val="Normal"/>
    <w:pPr>
      <w:spacing w:line="240" w:lineRule="atLeast"/>
      <w:jc w:val="both"/>
    </w:pPr>
    <w:rPr>
      <w:rFonts w:cs="Times New Roman"/>
    </w:rPr>
  </w:style>
  <w:style w:type="paragraph" w:customStyle="1" w:styleId="Centered">
    <w:name w:val="Centered"/>
    <w:basedOn w:val="TableText2"/>
    <w:pPr>
      <w:jc w:val="center"/>
    </w:pPr>
  </w:style>
  <w:style w:type="paragraph" w:customStyle="1" w:styleId="NoteText">
    <w:name w:val="Note Text"/>
    <w:basedOn w:val="Normal"/>
    <w:pPr>
      <w:spacing w:line="240" w:lineRule="atLeast"/>
    </w:pPr>
    <w:rPr>
      <w:b/>
      <w:i/>
      <w:color w:val="666699"/>
    </w:rPr>
  </w:style>
  <w:style w:type="paragraph" w:customStyle="1" w:styleId="Name">
    <w:name w:val="Name"/>
    <w:basedOn w:val="Normal"/>
    <w:pPr>
      <w:spacing w:before="120"/>
      <w:jc w:val="center"/>
    </w:pPr>
    <w:rPr>
      <w:rFonts w:ascii="Garamond" w:hAnsi="Garamond" w:cs="Garamond"/>
      <w:bCs/>
      <w:iCs/>
      <w:color w:val="000080"/>
      <w:sz w:val="48"/>
      <w:szCs w:val="20"/>
    </w:rPr>
  </w:style>
  <w:style w:type="paragraph" w:customStyle="1" w:styleId="SectionTitle">
    <w:name w:val="Section Title"/>
    <w:basedOn w:val="Normal"/>
    <w:next w:val="Objective"/>
    <w:pPr>
      <w:pBdr>
        <w:top w:val="none" w:sz="0" w:space="0" w:color="000000"/>
        <w:left w:val="none" w:sz="0" w:space="0" w:color="000000"/>
        <w:bottom w:val="single" w:sz="6" w:space="1" w:color="808080"/>
        <w:right w:val="none" w:sz="0" w:space="0" w:color="000000"/>
      </w:pBdr>
      <w:spacing w:before="220" w:after="120" w:line="220" w:lineRule="atLeast"/>
    </w:pPr>
    <w:rPr>
      <w:rFonts w:ascii="Garamond" w:hAnsi="Garamond" w:cs="Garamond"/>
      <w:caps/>
      <w:spacing w:val="15"/>
      <w:sz w:val="20"/>
      <w:szCs w:val="20"/>
    </w:rPr>
  </w:style>
  <w:style w:type="paragraph" w:customStyle="1" w:styleId="DuLieuBang">
    <w:name w:val="DuLieuBang"/>
    <w:basedOn w:val="Normal"/>
    <w:pPr>
      <w:spacing w:before="60" w:after="60"/>
      <w:ind w:left="113"/>
      <w:jc w:val="both"/>
    </w:pPr>
    <w:rPr>
      <w:rFonts w:ascii="Times New Roman" w:hAnsi="Times New Roman" w:cs="Times New Roman"/>
      <w:sz w:val="26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  <w:rPr>
      <w:rFonts w:ascii="Garamond" w:hAnsi="Garamond" w:cs="Garamond"/>
      <w:sz w:val="22"/>
      <w:szCs w:val="20"/>
    </w:rPr>
  </w:style>
  <w:style w:type="paragraph" w:customStyle="1" w:styleId="ProjectTitle">
    <w:name w:val="Project Title"/>
    <w:basedOn w:val="Normal"/>
    <w:next w:val="Normal"/>
    <w:pPr>
      <w:widowControl w:val="0"/>
      <w:autoSpaceDE w:val="0"/>
      <w:spacing w:before="240" w:after="120" w:line="288" w:lineRule="auto"/>
      <w:jc w:val="center"/>
    </w:pPr>
    <w:rPr>
      <w:b/>
      <w:bCs/>
      <w:caps/>
      <w:color w:val="000066"/>
      <w:sz w:val="36"/>
      <w:szCs w:val="36"/>
    </w:rPr>
  </w:style>
  <w:style w:type="paragraph" w:customStyle="1" w:styleId="DocumentTitle">
    <w:name w:val="Document Title"/>
    <w:basedOn w:val="Normal"/>
    <w:pPr>
      <w:widowControl w:val="0"/>
      <w:autoSpaceDE w:val="0"/>
      <w:spacing w:before="360" w:after="240"/>
      <w:jc w:val="center"/>
    </w:pPr>
    <w:rPr>
      <w:b/>
      <w:bCs/>
      <w:caps/>
      <w:color w:val="000066"/>
      <w:sz w:val="32"/>
      <w:szCs w:val="48"/>
    </w:rPr>
  </w:style>
  <w:style w:type="paragraph" w:customStyle="1" w:styleId="listLevel02">
    <w:name w:val="listLevel02"/>
    <w:basedOn w:val="Normal"/>
    <w:pPr>
      <w:numPr>
        <w:numId w:val="4"/>
      </w:numPr>
      <w:jc w:val="both"/>
    </w:pPr>
    <w:rPr>
      <w:rFonts w:ascii="Garamond" w:eastAsia="MS Mincho" w:hAnsi="Garamond" w:cs="Garamond"/>
      <w:sz w:val="22"/>
      <w:szCs w:val="20"/>
    </w:rPr>
  </w:style>
  <w:style w:type="paragraph" w:customStyle="1" w:styleId="Style1">
    <w:name w:val="Style1"/>
    <w:basedOn w:val="Heading6"/>
    <w:pPr>
      <w:keepNext/>
      <w:numPr>
        <w:ilvl w:val="0"/>
        <w:numId w:val="0"/>
      </w:numPr>
      <w:overflowPunct w:val="0"/>
      <w:autoSpaceDE w:val="0"/>
      <w:spacing w:before="0" w:after="0"/>
      <w:textAlignment w:val="baseline"/>
    </w:pPr>
    <w:rPr>
      <w:rFonts w:eastAsia="MS Mincho"/>
      <w:b w:val="0"/>
      <w:bCs w:val="0"/>
      <w:smallCaps/>
      <w:color w:val="000000"/>
      <w:sz w:val="24"/>
      <w:szCs w:val="20"/>
    </w:rPr>
  </w:style>
  <w:style w:type="paragraph" w:customStyle="1" w:styleId="TableText3">
    <w:name w:val="TableText"/>
    <w:pPr>
      <w:suppressAutoHyphens/>
      <w:spacing w:before="80" w:after="80"/>
    </w:pPr>
    <w:rPr>
      <w:rFonts w:eastAsia="MS Mincho" w:cs="Tahoma"/>
      <w:iCs/>
      <w:sz w:val="22"/>
      <w:szCs w:val="22"/>
      <w:lang w:eastAsia="en-US"/>
    </w:rPr>
  </w:style>
  <w:style w:type="paragraph" w:customStyle="1" w:styleId="tabletext10">
    <w:name w:val="tabletext1"/>
    <w:basedOn w:val="Normal"/>
    <w:pPr>
      <w:spacing w:before="120" w:after="120" w:line="240" w:lineRule="atLeast"/>
    </w:pPr>
    <w:rPr>
      <w:rFonts w:eastAsia="MS Mincho"/>
      <w:lang w:eastAsia="ja-JP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Left">
    <w:name w:val="Header Left"/>
    <w:basedOn w:val="Normal"/>
    <w:pPr>
      <w:suppressLineNumbers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5471"/>
        <w:tab w:val="right" w:pos="10942"/>
      </w:tabs>
    </w:pPr>
  </w:style>
  <w:style w:type="paragraph" w:styleId="ListParagraph">
    <w:name w:val="List Paragraph"/>
    <w:basedOn w:val="Normal"/>
    <w:uiPriority w:val="34"/>
    <w:qFormat/>
    <w:rsid w:val="0038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9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xsystems.com/products/e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huongtm\Desktop\VSII%20Template%20CV%20member_0406200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VSII Template CV member_04062007.dot</Template>
  <TotalTime>6</TotalTime>
  <Pages>6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Links>
    <vt:vector size="6" baseType="variant">
      <vt:variant>
        <vt:i4>196675</vt:i4>
      </vt:variant>
      <vt:variant>
        <vt:i4>0</vt:i4>
      </vt:variant>
      <vt:variant>
        <vt:i4>0</vt:i4>
      </vt:variant>
      <vt:variant>
        <vt:i4>5</vt:i4>
      </vt:variant>
      <vt:variant>
        <vt:lpwstr>http://sparxsystems.com/products/ea/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truong.buixuan</dc:creator>
  <cp:keywords/>
  <cp:lastModifiedBy>Bùi Xuân Trường</cp:lastModifiedBy>
  <cp:revision>6</cp:revision>
  <cp:lastPrinted>2005-09-21T08:15:00Z</cp:lastPrinted>
  <dcterms:created xsi:type="dcterms:W3CDTF">2019-08-16T20:17:00Z</dcterms:created>
  <dcterms:modified xsi:type="dcterms:W3CDTF">2020-05-08T00:04:00Z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